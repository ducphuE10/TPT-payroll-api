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53" w:type="dxa"/>
        <w:tblInd w:w="108" w:type="dxa"/>
        <w:tblLook w:val="04A0" w:firstRow="1" w:lastRow="0" w:firstColumn="1" w:lastColumn="0" w:noHBand="0" w:noVBand="1"/>
      </w:tblPr>
      <w:tblGrid>
        <w:gridCol w:w="4962"/>
        <w:gridCol w:w="6191"/>
      </w:tblGrid>
      <w:tr w:rsidR="00FD4DB3" w:rsidRPr="00EF0EAD" w14:paraId="1CC1CBD8" w14:textId="77777777" w:rsidTr="00DC510C">
        <w:trPr>
          <w:trHeight w:val="443"/>
        </w:trPr>
        <w:tc>
          <w:tcPr>
            <w:tcW w:w="4962" w:type="dxa"/>
            <w:shd w:val="clear" w:color="auto" w:fill="auto"/>
            <w:vAlign w:val="bottom"/>
          </w:tcPr>
          <w:p w14:paraId="24DAE1AD" w14:textId="77777777" w:rsidR="00FD4DB3" w:rsidRPr="008911AE" w:rsidRDefault="00C173A6" w:rsidP="00241690">
            <w:pPr>
              <w:pStyle w:val="NormalWeb"/>
              <w:suppressAutoHyphens/>
              <w:spacing w:before="0" w:after="0" w:line="240" w:lineRule="auto"/>
              <w:jc w:val="both"/>
              <w:rPr>
                <w:rFonts w:ascii="Arial" w:hAnsi="Arial" w:cs="Arial"/>
                <w:sz w:val="22"/>
                <w:szCs w:val="22"/>
                <w:lang w:val="vi-VN" w:eastAsia="ar-SA"/>
              </w:rPr>
            </w:pPr>
            <w:r>
              <w:rPr>
                <w:rStyle w:val="Strong"/>
                <w:color w:val="000000"/>
              </w:rPr>
              <w:t>TÊN CTY…</w:t>
            </w:r>
          </w:p>
        </w:tc>
        <w:tc>
          <w:tcPr>
            <w:tcW w:w="6191" w:type="dxa"/>
            <w:shd w:val="clear" w:color="auto" w:fill="auto"/>
          </w:tcPr>
          <w:p w14:paraId="7C106A0F" w14:textId="77777777" w:rsidR="00FD4DB3" w:rsidRPr="00C1769B" w:rsidRDefault="00FD4DB3" w:rsidP="00241690">
            <w:pPr>
              <w:pStyle w:val="NormalWeb"/>
              <w:suppressAutoHyphens/>
              <w:spacing w:before="0" w:after="0" w:line="240" w:lineRule="auto"/>
              <w:jc w:val="center"/>
              <w:rPr>
                <w:rFonts w:ascii="Arial" w:hAnsi="Arial" w:cs="Arial"/>
                <w:b/>
                <w:bCs/>
                <w:color w:val="000000"/>
                <w:sz w:val="22"/>
                <w:szCs w:val="22"/>
                <w:lang w:val="vi-VN" w:eastAsia="ar-SA"/>
              </w:rPr>
            </w:pPr>
            <w:r w:rsidRPr="00C1769B">
              <w:rPr>
                <w:rStyle w:val="Strong"/>
                <w:rFonts w:ascii="Arial" w:hAnsi="Arial" w:cs="Arial"/>
                <w:color w:val="000000"/>
                <w:sz w:val="22"/>
                <w:szCs w:val="22"/>
                <w:lang w:val="vi-VN" w:eastAsia="ar-SA"/>
              </w:rPr>
              <w:t>CỘNG HOÀ XÃ HỘI CHỦ NGHĨA VIỆT NAM</w:t>
            </w:r>
            <w:r w:rsidRPr="00C1769B">
              <w:rPr>
                <w:rStyle w:val="Strong"/>
                <w:rFonts w:ascii="Arial" w:hAnsi="Arial" w:cs="Arial"/>
                <w:color w:val="000000"/>
                <w:sz w:val="22"/>
                <w:szCs w:val="22"/>
                <w:lang w:val="vi-VN" w:eastAsia="ar-SA"/>
              </w:rPr>
              <w:br/>
              <w:t>Độc lập - Tự do - Hạnh phúc</w:t>
            </w:r>
          </w:p>
        </w:tc>
      </w:tr>
      <w:tr w:rsidR="00FD4DB3" w:rsidRPr="00E70507" w14:paraId="64B68154" w14:textId="77777777" w:rsidTr="00DC510C">
        <w:trPr>
          <w:trHeight w:val="350"/>
        </w:trPr>
        <w:tc>
          <w:tcPr>
            <w:tcW w:w="4962" w:type="dxa"/>
            <w:shd w:val="clear" w:color="auto" w:fill="auto"/>
          </w:tcPr>
          <w:p w14:paraId="51B5E3D3" w14:textId="093A8B24" w:rsidR="00FD4DB3" w:rsidRPr="00B341DE" w:rsidRDefault="00FD4DB3" w:rsidP="0051530E">
            <w:pPr>
              <w:pStyle w:val="NormalWeb"/>
              <w:suppressAutoHyphens/>
              <w:spacing w:before="0" w:after="0" w:line="240" w:lineRule="auto"/>
              <w:jc w:val="both"/>
              <w:rPr>
                <w:rFonts w:ascii="Arial" w:hAnsi="Arial" w:cs="Arial"/>
                <w:b/>
                <w:i/>
                <w:sz w:val="22"/>
                <w:szCs w:val="22"/>
                <w:lang w:val="vi-VN" w:eastAsia="ar-SA"/>
              </w:rPr>
            </w:pPr>
            <w:r w:rsidRPr="008911AE">
              <w:rPr>
                <w:rStyle w:val="Emphasis"/>
                <w:rFonts w:ascii="Arial" w:hAnsi="Arial" w:cs="Arial"/>
                <w:b/>
                <w:i w:val="0"/>
                <w:color w:val="000000"/>
                <w:sz w:val="22"/>
                <w:szCs w:val="22"/>
                <w:lang w:eastAsia="ar-SA"/>
              </w:rPr>
              <w:t>No.</w:t>
            </w:r>
            <w:r w:rsidR="00FC6F3A" w:rsidRPr="008911AE">
              <w:rPr>
                <w:rStyle w:val="Strong"/>
                <w:rFonts w:ascii="Arial" w:hAnsi="Arial" w:cs="Arial"/>
                <w:b w:val="0"/>
                <w:i/>
                <w:color w:val="000000"/>
                <w:sz w:val="22"/>
                <w:szCs w:val="22"/>
                <w:lang w:eastAsia="ar-SA"/>
              </w:rPr>
              <w:t xml:space="preserve"> </w:t>
            </w:r>
            <w:proofErr w:type="gramStart"/>
            <w:r w:rsidR="006031FD">
              <w:rPr>
                <w:rStyle w:val="Strong"/>
                <w:rFonts w:ascii="Arial" w:hAnsi="Arial" w:cs="Arial"/>
                <w:color w:val="000000"/>
                <w:sz w:val="22"/>
                <w:szCs w:val="22"/>
                <w:lang w:eastAsia="ar-SA"/>
              </w:rPr>
              <w:t>{{ contract</w:t>
            </w:r>
            <w:proofErr w:type="gramEnd"/>
            <w:r w:rsidR="006031FD">
              <w:rPr>
                <w:rStyle w:val="Strong"/>
                <w:rFonts w:ascii="Arial" w:hAnsi="Arial" w:cs="Arial"/>
                <w:color w:val="000000"/>
                <w:sz w:val="22"/>
                <w:szCs w:val="22"/>
                <w:lang w:eastAsia="ar-SA"/>
              </w:rPr>
              <w:t>_id }}</w:t>
            </w:r>
          </w:p>
        </w:tc>
        <w:tc>
          <w:tcPr>
            <w:tcW w:w="6191" w:type="dxa"/>
            <w:shd w:val="clear" w:color="auto" w:fill="auto"/>
          </w:tcPr>
          <w:p w14:paraId="49F204FF" w14:textId="77777777" w:rsidR="00FD4DB3" w:rsidRPr="00E70507" w:rsidRDefault="00FD4DB3" w:rsidP="00241690">
            <w:pPr>
              <w:pStyle w:val="NormalWeb"/>
              <w:suppressAutoHyphens/>
              <w:spacing w:before="0" w:after="0" w:line="240" w:lineRule="auto"/>
              <w:jc w:val="center"/>
              <w:rPr>
                <w:rFonts w:ascii="Arial" w:hAnsi="Arial" w:cs="Arial"/>
                <w:i/>
                <w:iCs/>
                <w:color w:val="000000"/>
                <w:sz w:val="22"/>
                <w:szCs w:val="22"/>
                <w:lang w:eastAsia="ar-SA"/>
              </w:rPr>
            </w:pPr>
            <w:r w:rsidRPr="00E70507">
              <w:rPr>
                <w:rStyle w:val="Emphasis"/>
                <w:rFonts w:ascii="Arial" w:hAnsi="Arial" w:cs="Arial"/>
                <w:color w:val="000000"/>
                <w:sz w:val="22"/>
                <w:szCs w:val="22"/>
                <w:lang w:eastAsia="ar-SA"/>
              </w:rPr>
              <w:t>THE SOCIALIST REPUBLIC OF VIETNAM</w:t>
            </w:r>
            <w:r w:rsidRPr="00E70507">
              <w:rPr>
                <w:rStyle w:val="Emphasis"/>
                <w:rFonts w:ascii="Arial" w:hAnsi="Arial" w:cs="Arial"/>
                <w:color w:val="000000"/>
                <w:sz w:val="22"/>
                <w:szCs w:val="22"/>
                <w:lang w:eastAsia="ar-SA"/>
              </w:rPr>
              <w:br/>
              <w:t>Independence – Freedom – Happiness</w:t>
            </w:r>
          </w:p>
        </w:tc>
      </w:tr>
    </w:tbl>
    <w:p w14:paraId="488C536C" w14:textId="77777777" w:rsidR="00FD4DB3" w:rsidRPr="00241690" w:rsidRDefault="00FD4DB3" w:rsidP="00241690">
      <w:pPr>
        <w:pStyle w:val="NormalWeb"/>
        <w:spacing w:before="0" w:after="0" w:line="240" w:lineRule="auto"/>
        <w:jc w:val="center"/>
        <w:rPr>
          <w:rFonts w:ascii="Arial" w:hAnsi="Arial" w:cs="Arial"/>
          <w:b/>
          <w:sz w:val="36"/>
        </w:rPr>
      </w:pPr>
      <w:r w:rsidRPr="00241690">
        <w:rPr>
          <w:rStyle w:val="Strong"/>
          <w:rFonts w:ascii="Arial" w:hAnsi="Arial" w:cs="Arial"/>
          <w:color w:val="000000"/>
          <w:sz w:val="36"/>
          <w:u w:val="single"/>
        </w:rPr>
        <w:t>HỢP ĐỒNG LAO ĐỘNG</w:t>
      </w:r>
    </w:p>
    <w:p w14:paraId="4A694341" w14:textId="77777777" w:rsidR="00FD4DB3" w:rsidRPr="00241690" w:rsidRDefault="00FD4DB3" w:rsidP="00241690">
      <w:pPr>
        <w:pStyle w:val="NormalWeb"/>
        <w:spacing w:before="0" w:after="0" w:line="240" w:lineRule="auto"/>
        <w:jc w:val="center"/>
        <w:rPr>
          <w:rStyle w:val="Emphasis"/>
          <w:rFonts w:ascii="Arial" w:hAnsi="Arial" w:cs="Arial"/>
          <w:b/>
          <w:bCs/>
          <w:i w:val="0"/>
          <w:color w:val="000000"/>
          <w:sz w:val="36"/>
        </w:rPr>
      </w:pPr>
      <w:r w:rsidRPr="00241690">
        <w:rPr>
          <w:rStyle w:val="Emphasis"/>
          <w:rFonts w:ascii="Arial" w:hAnsi="Arial" w:cs="Arial"/>
          <w:b/>
          <w:bCs/>
          <w:i w:val="0"/>
          <w:color w:val="000000"/>
          <w:sz w:val="36"/>
        </w:rPr>
        <w:t>LABOR CONTRACT</w:t>
      </w:r>
    </w:p>
    <w:p w14:paraId="07690A9D" w14:textId="68B2300E" w:rsidR="00BB659E" w:rsidRDefault="00BB659E" w:rsidP="00241690">
      <w:pPr>
        <w:ind w:left="1058" w:firstLine="11"/>
        <w:rPr>
          <w:rFonts w:ascii="Arial" w:hAnsi="Arial" w:cs="Arial"/>
          <w:color w:val="000000"/>
          <w:sz w:val="22"/>
          <w:szCs w:val="22"/>
        </w:rPr>
      </w:pPr>
      <w:r w:rsidRPr="00BB659E">
        <w:rPr>
          <w:rFonts w:ascii="Arial" w:hAnsi="Arial" w:cs="Arial"/>
          <w:color w:val="000000"/>
          <w:sz w:val="22"/>
          <w:szCs w:val="22"/>
        </w:rPr>
        <w:t xml:space="preserve">Ban hành theo Thông tư số 10/2020/TT-BLĐTBXH ngày 12 tháng 11 năm 2020 của Bộ Lao </w:t>
      </w:r>
      <w:r>
        <w:rPr>
          <w:rFonts w:ascii="Arial" w:hAnsi="Arial" w:cs="Arial"/>
          <w:color w:val="000000"/>
          <w:sz w:val="22"/>
          <w:szCs w:val="22"/>
        </w:rPr>
        <w:t xml:space="preserve">          </w:t>
      </w:r>
      <w:r w:rsidRPr="00BB659E">
        <w:rPr>
          <w:rFonts w:ascii="Arial" w:hAnsi="Arial" w:cs="Arial"/>
          <w:color w:val="000000"/>
          <w:sz w:val="22"/>
          <w:szCs w:val="22"/>
        </w:rPr>
        <w:t>động - Thương binh và Xã hội</w:t>
      </w:r>
    </w:p>
    <w:p w14:paraId="6E8036CD" w14:textId="4166C54A" w:rsidR="00FD4DB3" w:rsidRPr="00E70507" w:rsidRDefault="00BB659E" w:rsidP="00241690">
      <w:pPr>
        <w:ind w:left="1058" w:firstLine="11"/>
        <w:rPr>
          <w:rStyle w:val="Emphasis"/>
          <w:rFonts w:ascii="Arial" w:hAnsi="Arial" w:cs="Arial"/>
          <w:color w:val="000000"/>
          <w:sz w:val="22"/>
          <w:szCs w:val="22"/>
        </w:rPr>
      </w:pPr>
      <w:r w:rsidRPr="00BB659E">
        <w:rPr>
          <w:rStyle w:val="Emphasis"/>
          <w:rFonts w:ascii="Arial" w:hAnsi="Arial" w:cs="Arial"/>
          <w:color w:val="000000"/>
          <w:sz w:val="22"/>
          <w:szCs w:val="22"/>
        </w:rPr>
        <w:t xml:space="preserve">Issued under Circular No. 10/2020/TT-BLDTBXH, dated November 12, </w:t>
      </w:r>
      <w:proofErr w:type="gramStart"/>
      <w:r w:rsidRPr="00BB659E">
        <w:rPr>
          <w:rStyle w:val="Emphasis"/>
          <w:rFonts w:ascii="Arial" w:hAnsi="Arial" w:cs="Arial"/>
          <w:color w:val="000000"/>
          <w:sz w:val="22"/>
          <w:szCs w:val="22"/>
        </w:rPr>
        <w:t>2020</w:t>
      </w:r>
      <w:proofErr w:type="gramEnd"/>
      <w:r w:rsidRPr="00BB659E">
        <w:rPr>
          <w:rStyle w:val="Emphasis"/>
          <w:rFonts w:ascii="Arial" w:hAnsi="Arial" w:cs="Arial"/>
          <w:color w:val="000000"/>
          <w:sz w:val="22"/>
          <w:szCs w:val="22"/>
        </w:rPr>
        <w:t xml:space="preserve"> of the Ministry of Labor - Invalids and Social Affairs</w:t>
      </w:r>
    </w:p>
    <w:p w14:paraId="47C337E1" w14:textId="77777777" w:rsidR="00DC510C" w:rsidRDefault="00DC510C" w:rsidP="00241690">
      <w:pPr>
        <w:jc w:val="both"/>
        <w:rPr>
          <w:rFonts w:ascii="Arial" w:hAnsi="Arial" w:cs="Arial"/>
          <w:iCs/>
          <w:color w:val="000000"/>
          <w:sz w:val="22"/>
          <w:szCs w:val="22"/>
        </w:rPr>
      </w:pPr>
    </w:p>
    <w:p w14:paraId="274391AD" w14:textId="3BB7DEC9" w:rsidR="00531FC1" w:rsidRPr="00152D2B" w:rsidRDefault="00D133B0" w:rsidP="00241690">
      <w:pPr>
        <w:jc w:val="both"/>
        <w:rPr>
          <w:rFonts w:ascii="Arial" w:hAnsi="Arial" w:cs="Arial"/>
          <w:sz w:val="22"/>
          <w:szCs w:val="22"/>
          <w:lang w:val="vi-VN"/>
        </w:rPr>
      </w:pPr>
      <w:r>
        <w:rPr>
          <w:rFonts w:ascii="Arial" w:hAnsi="Arial" w:cs="Arial"/>
          <w:iCs/>
          <w:color w:val="000000"/>
          <w:sz w:val="22"/>
          <w:szCs w:val="22"/>
        </w:rPr>
        <w:t>Hôm nay ngày</w:t>
      </w:r>
      <w:r w:rsidR="00975A96">
        <w:rPr>
          <w:rFonts w:ascii="Arial" w:hAnsi="Arial" w:cs="Arial"/>
          <w:iCs/>
          <w:color w:val="000000"/>
          <w:sz w:val="22"/>
          <w:szCs w:val="22"/>
          <w:lang w:val="vi-VN"/>
        </w:rPr>
        <w:t xml:space="preserve"> </w:t>
      </w:r>
      <w:r w:rsidR="00C1769B">
        <w:rPr>
          <w:rFonts w:ascii="Arial" w:hAnsi="Arial" w:cs="Arial"/>
          <w:iCs/>
          <w:color w:val="000000"/>
          <w:sz w:val="22"/>
          <w:szCs w:val="22"/>
        </w:rPr>
        <w:t>……………</w:t>
      </w:r>
      <w:proofErr w:type="gramStart"/>
      <w:r w:rsidR="00C1769B">
        <w:rPr>
          <w:rFonts w:ascii="Arial" w:hAnsi="Arial" w:cs="Arial"/>
          <w:iCs/>
          <w:color w:val="000000"/>
          <w:sz w:val="22"/>
          <w:szCs w:val="22"/>
        </w:rPr>
        <w:t>…..</w:t>
      </w:r>
      <w:proofErr w:type="gramEnd"/>
      <w:r w:rsidR="00531FC1" w:rsidRPr="00E70507">
        <w:rPr>
          <w:rFonts w:ascii="Arial" w:hAnsi="Arial" w:cs="Arial"/>
          <w:iCs/>
          <w:color w:val="000000"/>
          <w:sz w:val="22"/>
          <w:szCs w:val="22"/>
        </w:rPr>
        <w:t xml:space="preserve"> Tại văn phòng Công ty </w:t>
      </w:r>
      <w:r w:rsidR="00C1769B">
        <w:rPr>
          <w:rFonts w:ascii="Arial" w:hAnsi="Arial" w:cs="Arial"/>
          <w:iCs/>
          <w:color w:val="000000"/>
          <w:sz w:val="22"/>
          <w:szCs w:val="22"/>
        </w:rPr>
        <w:t>……………….</w:t>
      </w:r>
    </w:p>
    <w:p w14:paraId="663852A4" w14:textId="4D2951B8" w:rsidR="00531FC1" w:rsidRPr="00E70507" w:rsidRDefault="00531FC1" w:rsidP="00241690">
      <w:pPr>
        <w:jc w:val="both"/>
        <w:rPr>
          <w:rFonts w:ascii="Arial" w:hAnsi="Arial" w:cs="Arial"/>
          <w:color w:val="000000"/>
          <w:sz w:val="22"/>
          <w:szCs w:val="22"/>
          <w:lang w:val="vi-VN"/>
        </w:rPr>
      </w:pPr>
      <w:r w:rsidRPr="00E70507">
        <w:rPr>
          <w:rFonts w:ascii="Arial" w:hAnsi="Arial" w:cs="Arial"/>
          <w:iCs/>
          <w:color w:val="000000"/>
          <w:sz w:val="22"/>
          <w:szCs w:val="22"/>
          <w:lang w:val="vi-VN"/>
        </w:rPr>
        <w:t>Today</w:t>
      </w:r>
      <w:r w:rsidR="00C1769B">
        <w:rPr>
          <w:rFonts w:ascii="Arial" w:hAnsi="Arial" w:cs="Arial"/>
          <w:iCs/>
          <w:color w:val="000000"/>
          <w:sz w:val="22"/>
          <w:szCs w:val="22"/>
        </w:rPr>
        <w:t xml:space="preserve"> ……………….., </w:t>
      </w:r>
      <w:r w:rsidRPr="00E70507">
        <w:rPr>
          <w:rFonts w:ascii="Arial" w:hAnsi="Arial" w:cs="Arial"/>
          <w:iCs/>
          <w:color w:val="000000"/>
          <w:sz w:val="22"/>
          <w:szCs w:val="22"/>
          <w:lang w:val="vi-VN"/>
        </w:rPr>
        <w:t>at head office</w:t>
      </w:r>
      <w:r w:rsidRPr="00E70507">
        <w:rPr>
          <w:rFonts w:ascii="Arial" w:hAnsi="Arial" w:cs="Arial"/>
          <w:iCs/>
          <w:color w:val="000000"/>
          <w:sz w:val="22"/>
          <w:szCs w:val="22"/>
        </w:rPr>
        <w:t xml:space="preserve"> of</w:t>
      </w:r>
      <w:r w:rsidRPr="00E70507">
        <w:rPr>
          <w:rFonts w:ascii="Arial" w:hAnsi="Arial" w:cs="Arial"/>
          <w:iCs/>
          <w:color w:val="000000"/>
          <w:sz w:val="22"/>
          <w:szCs w:val="22"/>
          <w:lang w:val="vi-VN"/>
        </w:rPr>
        <w:t xml:space="preserve"> </w:t>
      </w:r>
      <w:r w:rsidR="00C173A6">
        <w:rPr>
          <w:rFonts w:ascii="Arial" w:hAnsi="Arial" w:cs="Arial"/>
          <w:iCs/>
          <w:color w:val="000000"/>
          <w:sz w:val="22"/>
          <w:szCs w:val="22"/>
        </w:rPr>
        <w:t>…</w:t>
      </w:r>
      <w:r w:rsidR="00C1769B">
        <w:rPr>
          <w:rFonts w:ascii="Arial" w:hAnsi="Arial" w:cs="Arial"/>
          <w:iCs/>
          <w:color w:val="000000"/>
          <w:sz w:val="22"/>
          <w:szCs w:val="22"/>
        </w:rPr>
        <w:t>…………….</w:t>
      </w:r>
      <w:r w:rsidRPr="00E70507">
        <w:rPr>
          <w:rStyle w:val="Strong"/>
          <w:rFonts w:ascii="Arial" w:hAnsi="Arial" w:cs="Arial"/>
          <w:b w:val="0"/>
          <w:color w:val="000000"/>
          <w:sz w:val="22"/>
          <w:szCs w:val="22"/>
        </w:rPr>
        <w:t>,</w:t>
      </w:r>
      <w:r w:rsidRPr="00E70507">
        <w:rPr>
          <w:rStyle w:val="Strong"/>
          <w:rFonts w:ascii="Arial" w:hAnsi="Arial" w:cs="Arial"/>
          <w:color w:val="000000"/>
          <w:sz w:val="22"/>
          <w:szCs w:val="22"/>
        </w:rPr>
        <w:t xml:space="preserve"> </w:t>
      </w:r>
      <w:r w:rsidRPr="00E70507">
        <w:rPr>
          <w:rFonts w:ascii="Arial" w:hAnsi="Arial" w:cs="Arial"/>
          <w:iCs/>
          <w:color w:val="000000"/>
          <w:sz w:val="22"/>
          <w:szCs w:val="22"/>
          <w:lang w:val="vi-VN"/>
        </w:rPr>
        <w:t>We are include:</w:t>
      </w:r>
    </w:p>
    <w:p w14:paraId="19C751A5" w14:textId="77777777" w:rsidR="00362F47" w:rsidRPr="003224A8" w:rsidRDefault="00362F47" w:rsidP="00241690">
      <w:pPr>
        <w:pStyle w:val="NormalWeb"/>
        <w:tabs>
          <w:tab w:val="left" w:pos="6521"/>
        </w:tabs>
        <w:spacing w:before="0" w:after="0" w:line="240" w:lineRule="auto"/>
        <w:jc w:val="both"/>
        <w:rPr>
          <w:rFonts w:ascii="Arial" w:hAnsi="Arial" w:cs="Arial"/>
          <w:color w:val="000000"/>
          <w:sz w:val="22"/>
          <w:szCs w:val="22"/>
          <w:lang w:val="vi-VN"/>
        </w:rPr>
      </w:pPr>
      <w:r w:rsidRPr="00010D7C">
        <w:rPr>
          <w:rFonts w:ascii="Arial" w:hAnsi="Arial" w:cs="Arial"/>
          <w:color w:val="000000"/>
          <w:sz w:val="22"/>
          <w:szCs w:val="22"/>
        </w:rPr>
        <w:t>Bên A / Party A</w:t>
      </w:r>
      <w:r w:rsidRPr="00E70507">
        <w:rPr>
          <w:rFonts w:ascii="Arial" w:hAnsi="Arial" w:cs="Arial"/>
          <w:color w:val="000000"/>
          <w:sz w:val="22"/>
          <w:szCs w:val="22"/>
        </w:rPr>
        <w:t xml:space="preserve">: </w:t>
      </w:r>
      <w:r w:rsidRPr="00E70507">
        <w:rPr>
          <w:rFonts w:ascii="Arial" w:hAnsi="Arial" w:cs="Arial"/>
          <w:b/>
          <w:color w:val="000000"/>
          <w:sz w:val="22"/>
          <w:szCs w:val="22"/>
        </w:rPr>
        <w:t xml:space="preserve">Công ty </w:t>
      </w:r>
      <w:r w:rsidR="00C173A6">
        <w:rPr>
          <w:rFonts w:ascii="Arial" w:hAnsi="Arial" w:cs="Arial"/>
          <w:b/>
          <w:color w:val="000000"/>
          <w:sz w:val="22"/>
          <w:szCs w:val="22"/>
        </w:rPr>
        <w:t>….</w:t>
      </w:r>
    </w:p>
    <w:p w14:paraId="0E93E848" w14:textId="77777777" w:rsidR="00CF3E6B" w:rsidRPr="00E70507" w:rsidRDefault="00CF3E6B" w:rsidP="00CF3E6B">
      <w:pPr>
        <w:pStyle w:val="NormalWeb"/>
        <w:tabs>
          <w:tab w:val="left" w:pos="6096"/>
        </w:tabs>
        <w:spacing w:before="0" w:after="0" w:line="240" w:lineRule="auto"/>
        <w:rPr>
          <w:rFonts w:ascii="Arial" w:hAnsi="Arial" w:cs="Arial"/>
          <w:sz w:val="22"/>
          <w:szCs w:val="22"/>
        </w:rPr>
      </w:pPr>
      <w:r w:rsidRPr="00E70507">
        <w:rPr>
          <w:rFonts w:ascii="Arial" w:hAnsi="Arial" w:cs="Arial"/>
          <w:color w:val="000000"/>
          <w:sz w:val="22"/>
          <w:szCs w:val="22"/>
        </w:rPr>
        <w:t xml:space="preserve">Đại diện/ </w:t>
      </w:r>
      <w:r w:rsidRPr="00E70507">
        <w:rPr>
          <w:rFonts w:ascii="Arial" w:hAnsi="Arial" w:cs="Arial"/>
          <w:i/>
          <w:color w:val="000000"/>
          <w:sz w:val="22"/>
          <w:szCs w:val="22"/>
        </w:rPr>
        <w:t>Representative</w:t>
      </w:r>
      <w:r w:rsidRPr="00E70507">
        <w:rPr>
          <w:rFonts w:ascii="Arial" w:hAnsi="Arial" w:cs="Arial"/>
          <w:color w:val="000000"/>
          <w:sz w:val="22"/>
          <w:szCs w:val="22"/>
        </w:rPr>
        <w:t xml:space="preserve">: </w:t>
      </w:r>
      <w:r w:rsidR="00C173A6">
        <w:rPr>
          <w:rFonts w:ascii="Arial" w:hAnsi="Arial" w:cs="Arial"/>
          <w:b/>
          <w:color w:val="000000"/>
          <w:sz w:val="22"/>
          <w:szCs w:val="22"/>
        </w:rPr>
        <w:t>….</w:t>
      </w:r>
      <w:r w:rsidRPr="00E70507">
        <w:rPr>
          <w:rFonts w:ascii="Arial" w:hAnsi="Arial" w:cs="Arial"/>
          <w:color w:val="000000"/>
          <w:sz w:val="22"/>
          <w:szCs w:val="22"/>
        </w:rPr>
        <w:tab/>
        <w:t xml:space="preserve">Chức vụ/ </w:t>
      </w:r>
      <w:r w:rsidRPr="00E70507">
        <w:rPr>
          <w:rFonts w:ascii="Arial" w:hAnsi="Arial" w:cs="Arial"/>
          <w:i/>
          <w:color w:val="000000"/>
          <w:sz w:val="22"/>
          <w:szCs w:val="22"/>
        </w:rPr>
        <w:t>Position</w:t>
      </w:r>
      <w:r w:rsidRPr="00E70507">
        <w:rPr>
          <w:rFonts w:ascii="Arial" w:hAnsi="Arial" w:cs="Arial"/>
          <w:color w:val="000000"/>
          <w:sz w:val="22"/>
          <w:szCs w:val="22"/>
        </w:rPr>
        <w:t xml:space="preserve">: Giám đốc / </w:t>
      </w:r>
      <w:r w:rsidRPr="00E70507">
        <w:rPr>
          <w:rStyle w:val="Emphasis"/>
          <w:rFonts w:ascii="Arial" w:hAnsi="Arial" w:cs="Arial"/>
          <w:color w:val="000000"/>
          <w:sz w:val="22"/>
          <w:szCs w:val="22"/>
        </w:rPr>
        <w:t>Director</w:t>
      </w:r>
    </w:p>
    <w:p w14:paraId="5B42D49E" w14:textId="77777777" w:rsidR="00362F47" w:rsidRPr="00E70507" w:rsidRDefault="00362F47" w:rsidP="00241690">
      <w:pPr>
        <w:jc w:val="both"/>
        <w:rPr>
          <w:rFonts w:ascii="Arial" w:hAnsi="Arial" w:cs="Arial"/>
          <w:i/>
          <w:color w:val="000000"/>
          <w:sz w:val="22"/>
          <w:szCs w:val="22"/>
          <w:lang w:val="vi-VN"/>
        </w:rPr>
      </w:pPr>
      <w:r w:rsidRPr="00E70507">
        <w:rPr>
          <w:rFonts w:ascii="Arial" w:hAnsi="Arial" w:cs="Arial"/>
          <w:color w:val="000000"/>
          <w:sz w:val="22"/>
          <w:szCs w:val="22"/>
        </w:rPr>
        <w:t>Địa chỉ</w:t>
      </w:r>
      <w:r w:rsidR="00CF3E6B" w:rsidRPr="00E70507">
        <w:rPr>
          <w:rFonts w:ascii="Arial" w:hAnsi="Arial" w:cs="Arial"/>
          <w:color w:val="000000"/>
          <w:sz w:val="22"/>
          <w:szCs w:val="22"/>
        </w:rPr>
        <w:t xml:space="preserve"> / Address</w:t>
      </w:r>
      <w:r w:rsidRPr="00E70507">
        <w:rPr>
          <w:rFonts w:ascii="Arial" w:hAnsi="Arial" w:cs="Arial"/>
          <w:color w:val="000000"/>
          <w:sz w:val="22"/>
          <w:szCs w:val="22"/>
        </w:rPr>
        <w:t xml:space="preserve">: </w:t>
      </w:r>
      <w:proofErr w:type="gramStart"/>
      <w:r w:rsidR="00C173A6">
        <w:rPr>
          <w:rFonts w:ascii="Arial" w:hAnsi="Arial" w:cs="Arial"/>
          <w:i/>
          <w:color w:val="000000"/>
          <w:sz w:val="22"/>
          <w:szCs w:val="22"/>
        </w:rPr>
        <w:t>…..</w:t>
      </w:r>
      <w:proofErr w:type="gramEnd"/>
    </w:p>
    <w:p w14:paraId="2DE38FA9" w14:textId="77777777" w:rsidR="00362F47" w:rsidRPr="00E70507" w:rsidRDefault="00362F47" w:rsidP="00241690">
      <w:pPr>
        <w:jc w:val="both"/>
        <w:rPr>
          <w:rFonts w:ascii="Arial" w:hAnsi="Arial" w:cs="Arial"/>
          <w:i/>
          <w:iCs/>
          <w:color w:val="000000"/>
          <w:sz w:val="22"/>
          <w:szCs w:val="22"/>
        </w:rPr>
      </w:pPr>
      <w:r w:rsidRPr="00E70507">
        <w:rPr>
          <w:rFonts w:ascii="Arial" w:hAnsi="Arial" w:cs="Arial"/>
          <w:color w:val="000000"/>
          <w:sz w:val="22"/>
          <w:szCs w:val="22"/>
        </w:rPr>
        <w:t>Dưới đây gọi là “</w:t>
      </w:r>
      <w:r w:rsidRPr="00E70507">
        <w:rPr>
          <w:rFonts w:ascii="Arial" w:hAnsi="Arial" w:cs="Arial"/>
          <w:bCs/>
          <w:color w:val="000000"/>
          <w:sz w:val="22"/>
          <w:szCs w:val="22"/>
        </w:rPr>
        <w:t>Công ty</w:t>
      </w:r>
      <w:r w:rsidRPr="00E70507">
        <w:rPr>
          <w:rFonts w:ascii="Arial" w:hAnsi="Arial" w:cs="Arial"/>
          <w:color w:val="000000"/>
          <w:sz w:val="22"/>
          <w:szCs w:val="22"/>
        </w:rPr>
        <w:t xml:space="preserve">” </w:t>
      </w:r>
      <w:r w:rsidRPr="00E70507">
        <w:rPr>
          <w:rFonts w:ascii="Arial" w:hAnsi="Arial" w:cs="Arial"/>
          <w:i/>
          <w:iCs/>
          <w:color w:val="000000"/>
          <w:sz w:val="22"/>
          <w:szCs w:val="22"/>
        </w:rPr>
        <w:t>(Hereinafter referred to as the “</w:t>
      </w:r>
      <w:r w:rsidRPr="00E70507">
        <w:rPr>
          <w:rFonts w:ascii="Arial" w:hAnsi="Arial" w:cs="Arial"/>
          <w:bCs/>
          <w:i/>
          <w:iCs/>
          <w:color w:val="000000"/>
          <w:sz w:val="22"/>
          <w:szCs w:val="22"/>
        </w:rPr>
        <w:t>Company</w:t>
      </w:r>
      <w:r w:rsidRPr="00E70507">
        <w:rPr>
          <w:rFonts w:ascii="Arial" w:hAnsi="Arial" w:cs="Arial"/>
          <w:i/>
          <w:iCs/>
          <w:color w:val="000000"/>
          <w:sz w:val="22"/>
          <w:szCs w:val="22"/>
        </w:rPr>
        <w:t>”)</w:t>
      </w:r>
    </w:p>
    <w:p w14:paraId="0E0B0D35" w14:textId="77777777" w:rsidR="00AA4F42" w:rsidRPr="00E70507" w:rsidRDefault="00AA4F42" w:rsidP="00241690">
      <w:pPr>
        <w:pStyle w:val="NormalWeb"/>
        <w:tabs>
          <w:tab w:val="left" w:pos="6521"/>
        </w:tabs>
        <w:spacing w:before="0" w:after="0" w:line="240" w:lineRule="auto"/>
        <w:jc w:val="both"/>
        <w:rPr>
          <w:rFonts w:ascii="Arial" w:hAnsi="Arial" w:cs="Arial"/>
          <w:color w:val="000000"/>
          <w:sz w:val="22"/>
          <w:szCs w:val="22"/>
          <w:u w:val="single"/>
        </w:rPr>
      </w:pPr>
    </w:p>
    <w:p w14:paraId="59065051" w14:textId="247105CE" w:rsidR="00362F47" w:rsidRPr="004D48AA" w:rsidRDefault="00362F47" w:rsidP="00CF3E6B">
      <w:pPr>
        <w:pStyle w:val="NormalWeb"/>
        <w:tabs>
          <w:tab w:val="left" w:pos="6096"/>
        </w:tabs>
        <w:spacing w:before="0" w:after="0" w:line="240" w:lineRule="auto"/>
        <w:jc w:val="both"/>
        <w:rPr>
          <w:rFonts w:ascii="Arial" w:hAnsi="Arial" w:cs="Arial"/>
          <w:color w:val="000000"/>
          <w:sz w:val="22"/>
          <w:szCs w:val="22"/>
          <w:lang w:val="vi-VN"/>
        </w:rPr>
      </w:pPr>
      <w:r w:rsidRPr="00010D7C">
        <w:rPr>
          <w:rFonts w:ascii="Arial" w:hAnsi="Arial" w:cs="Arial"/>
          <w:color w:val="000000"/>
          <w:sz w:val="22"/>
          <w:szCs w:val="22"/>
        </w:rPr>
        <w:t>Bên B / Party B</w:t>
      </w:r>
      <w:r w:rsidR="00D133B0" w:rsidRPr="00010D7C">
        <w:rPr>
          <w:rFonts w:ascii="Arial" w:hAnsi="Arial" w:cs="Arial"/>
          <w:color w:val="000000"/>
          <w:sz w:val="22"/>
          <w:szCs w:val="22"/>
        </w:rPr>
        <w:t>:</w:t>
      </w:r>
      <w:r w:rsidR="00D133B0" w:rsidRPr="00C90980">
        <w:rPr>
          <w:rFonts w:ascii="Arial" w:hAnsi="Arial" w:cs="Arial"/>
          <w:color w:val="000000"/>
          <w:sz w:val="22"/>
          <w:szCs w:val="22"/>
          <w:lang w:val="vi-VN"/>
        </w:rPr>
        <w:t xml:space="preserve"> </w:t>
      </w:r>
      <w:proofErr w:type="gramStart"/>
      <w:r w:rsidR="00C1769B">
        <w:rPr>
          <w:rFonts w:ascii="Arial" w:hAnsi="Arial" w:cs="Arial"/>
          <w:b/>
          <w:color w:val="000000"/>
          <w:sz w:val="22"/>
          <w:szCs w:val="22"/>
        </w:rPr>
        <w:t>{{ employee</w:t>
      </w:r>
      <w:proofErr w:type="gramEnd"/>
      <w:r w:rsidR="00C1769B">
        <w:rPr>
          <w:rFonts w:ascii="Arial" w:hAnsi="Arial" w:cs="Arial"/>
          <w:b/>
          <w:color w:val="000000"/>
          <w:sz w:val="22"/>
          <w:szCs w:val="22"/>
        </w:rPr>
        <w:t>_name }}</w:t>
      </w:r>
      <w:r w:rsidR="00CF3E6B" w:rsidRPr="00E70507">
        <w:rPr>
          <w:rFonts w:ascii="Arial" w:hAnsi="Arial" w:cs="Arial"/>
          <w:b/>
          <w:color w:val="000000"/>
          <w:sz w:val="22"/>
          <w:szCs w:val="22"/>
        </w:rPr>
        <w:tab/>
      </w:r>
      <w:r w:rsidRPr="00E70507">
        <w:rPr>
          <w:rFonts w:ascii="Arial" w:hAnsi="Arial" w:cs="Arial"/>
          <w:color w:val="000000"/>
          <w:sz w:val="22"/>
          <w:szCs w:val="22"/>
        </w:rPr>
        <w:t>Ngày sinh/</w:t>
      </w:r>
      <w:r w:rsidRPr="00E70507">
        <w:rPr>
          <w:rFonts w:ascii="Arial" w:hAnsi="Arial" w:cs="Arial"/>
          <w:i/>
          <w:iCs/>
          <w:color w:val="000000"/>
          <w:sz w:val="22"/>
          <w:szCs w:val="22"/>
        </w:rPr>
        <w:t xml:space="preserve"> DOB</w:t>
      </w:r>
      <w:r w:rsidRPr="00E70507">
        <w:rPr>
          <w:rFonts w:ascii="Arial" w:hAnsi="Arial" w:cs="Arial"/>
          <w:color w:val="000000"/>
          <w:sz w:val="22"/>
          <w:szCs w:val="22"/>
        </w:rPr>
        <w:t xml:space="preserve">: </w:t>
      </w:r>
      <w:r w:rsidR="00C1769B">
        <w:rPr>
          <w:rFonts w:ascii="Arial" w:hAnsi="Arial" w:cs="Arial"/>
          <w:color w:val="000000"/>
          <w:sz w:val="22"/>
          <w:szCs w:val="22"/>
        </w:rPr>
        <w:t>{{ date_of_birth }}</w:t>
      </w:r>
    </w:p>
    <w:p w14:paraId="624417C1" w14:textId="268F2448" w:rsidR="00362F47" w:rsidRPr="00C1769B" w:rsidRDefault="00362F47" w:rsidP="00241690">
      <w:pPr>
        <w:jc w:val="both"/>
        <w:rPr>
          <w:rFonts w:ascii="Arial" w:eastAsia="Malgun Gothic" w:hAnsi="Arial" w:cs="Arial"/>
          <w:i/>
          <w:iCs/>
          <w:color w:val="000000"/>
          <w:sz w:val="22"/>
          <w:szCs w:val="22"/>
          <w:lang w:eastAsia="ko-KR"/>
        </w:rPr>
      </w:pPr>
      <w:r w:rsidRPr="00C1769B">
        <w:rPr>
          <w:rFonts w:ascii="Arial" w:hAnsi="Arial" w:cs="Arial"/>
          <w:color w:val="000000"/>
          <w:sz w:val="22"/>
          <w:szCs w:val="22"/>
          <w:lang w:val="vi-VN"/>
        </w:rPr>
        <w:t xml:space="preserve">Số CMND/ </w:t>
      </w:r>
      <w:r w:rsidRPr="00C1769B">
        <w:rPr>
          <w:rFonts w:ascii="Arial" w:hAnsi="Arial" w:cs="Arial"/>
          <w:i/>
          <w:color w:val="000000"/>
          <w:sz w:val="22"/>
          <w:szCs w:val="22"/>
          <w:lang w:val="vi-VN"/>
        </w:rPr>
        <w:t>ID no</w:t>
      </w:r>
      <w:r w:rsidRPr="00C1769B">
        <w:rPr>
          <w:rFonts w:ascii="Arial" w:hAnsi="Arial" w:cs="Arial"/>
          <w:color w:val="000000"/>
          <w:sz w:val="22"/>
          <w:szCs w:val="22"/>
          <w:lang w:val="vi-VN"/>
        </w:rPr>
        <w:t xml:space="preserve">.: </w:t>
      </w:r>
      <w:r w:rsidR="00C1769B" w:rsidRPr="00C1769B">
        <w:rPr>
          <w:rFonts w:ascii="Arial" w:hAnsi="Arial" w:cs="Arial"/>
          <w:iCs/>
          <w:color w:val="000000"/>
          <w:sz w:val="22"/>
          <w:szCs w:val="22"/>
          <w:lang w:val="vi-VN"/>
        </w:rPr>
        <w:t>{{ cccd }}</w:t>
      </w:r>
      <w:r w:rsidRPr="00C1769B">
        <w:rPr>
          <w:rFonts w:ascii="Arial" w:hAnsi="Arial" w:cs="Arial"/>
          <w:color w:val="000000"/>
          <w:sz w:val="22"/>
          <w:szCs w:val="22"/>
          <w:lang w:val="vi-VN"/>
        </w:rPr>
        <w:t xml:space="preserve">  Cấp ngày/</w:t>
      </w:r>
      <w:r w:rsidRPr="00C1769B">
        <w:rPr>
          <w:rFonts w:ascii="Arial" w:hAnsi="Arial" w:cs="Arial"/>
          <w:i/>
          <w:iCs/>
          <w:color w:val="000000"/>
          <w:sz w:val="22"/>
          <w:szCs w:val="22"/>
          <w:lang w:val="vi-VN"/>
        </w:rPr>
        <w:t xml:space="preserve"> Issued date</w:t>
      </w:r>
      <w:r w:rsidRPr="00C1769B">
        <w:rPr>
          <w:rFonts w:ascii="Arial" w:hAnsi="Arial" w:cs="Arial"/>
          <w:color w:val="000000"/>
          <w:sz w:val="22"/>
          <w:szCs w:val="22"/>
          <w:lang w:val="vi-VN"/>
        </w:rPr>
        <w:t>:</w:t>
      </w:r>
      <w:r w:rsidRPr="006C1ED1">
        <w:rPr>
          <w:rFonts w:ascii="Arial" w:hAnsi="Arial" w:cs="Arial"/>
          <w:color w:val="000000"/>
          <w:sz w:val="22"/>
          <w:szCs w:val="22"/>
          <w:lang w:val="vi-VN"/>
        </w:rPr>
        <w:t xml:space="preserve"> </w:t>
      </w:r>
      <w:r w:rsidR="00C1769B" w:rsidRPr="00C1769B">
        <w:rPr>
          <w:rFonts w:ascii="Arial" w:hAnsi="Arial" w:cs="Arial"/>
          <w:iCs/>
          <w:color w:val="000000"/>
          <w:sz w:val="22"/>
          <w:szCs w:val="22"/>
          <w:lang w:val="vi-VN"/>
        </w:rPr>
        <w:t>{{ cccd_date }}</w:t>
      </w:r>
      <w:r w:rsidR="00531FC1" w:rsidRPr="00C1769B">
        <w:rPr>
          <w:rFonts w:ascii="Arial" w:hAnsi="Arial" w:cs="Arial"/>
          <w:color w:val="000000"/>
          <w:sz w:val="22"/>
          <w:szCs w:val="22"/>
          <w:lang w:val="vi-VN"/>
        </w:rPr>
        <w:tab/>
      </w:r>
      <w:r w:rsidRPr="00C1769B">
        <w:rPr>
          <w:rFonts w:ascii="Arial" w:hAnsi="Arial" w:cs="Arial"/>
          <w:color w:val="000000"/>
          <w:sz w:val="22"/>
          <w:szCs w:val="22"/>
          <w:lang w:val="vi-VN"/>
        </w:rPr>
        <w:t>Tại/</w:t>
      </w:r>
      <w:r w:rsidRPr="00C1769B">
        <w:rPr>
          <w:rFonts w:ascii="Arial" w:hAnsi="Arial" w:cs="Arial"/>
          <w:i/>
          <w:iCs/>
          <w:color w:val="000000"/>
          <w:sz w:val="22"/>
          <w:szCs w:val="22"/>
          <w:lang w:val="vi-VN"/>
        </w:rPr>
        <w:t>At</w:t>
      </w:r>
      <w:r w:rsidR="00D133B0" w:rsidRPr="00C1769B">
        <w:rPr>
          <w:rFonts w:ascii="Arial" w:hAnsi="Arial" w:cs="Arial"/>
          <w:color w:val="000000"/>
          <w:sz w:val="22"/>
          <w:szCs w:val="22"/>
          <w:lang w:val="vi-VN"/>
        </w:rPr>
        <w:t>:</w:t>
      </w:r>
      <w:r w:rsidR="00D133B0">
        <w:rPr>
          <w:rFonts w:ascii="Arial" w:hAnsi="Arial" w:cs="Arial"/>
          <w:color w:val="000000"/>
          <w:sz w:val="22"/>
          <w:szCs w:val="22"/>
          <w:lang w:val="vi-VN"/>
        </w:rPr>
        <w:t xml:space="preserve"> </w:t>
      </w:r>
      <w:r w:rsidR="00C1769B">
        <w:rPr>
          <w:rFonts w:ascii="Arial" w:hAnsi="Arial" w:cs="Arial"/>
          <w:color w:val="000000"/>
          <w:sz w:val="22"/>
          <w:szCs w:val="22"/>
        </w:rPr>
        <w:t>{{ cccd_place }}</w:t>
      </w:r>
    </w:p>
    <w:p w14:paraId="69502944" w14:textId="3B6BDE55" w:rsidR="00362F47" w:rsidRPr="00C173A6" w:rsidRDefault="00362F47" w:rsidP="00241690">
      <w:pPr>
        <w:jc w:val="both"/>
        <w:rPr>
          <w:rFonts w:ascii="Arial" w:eastAsia="Malgun Gothic" w:hAnsi="Arial" w:cs="Arial"/>
          <w:color w:val="000000"/>
          <w:sz w:val="22"/>
          <w:szCs w:val="22"/>
          <w:lang w:eastAsia="ko-KR"/>
        </w:rPr>
      </w:pPr>
      <w:r w:rsidRPr="00E70507">
        <w:rPr>
          <w:rFonts w:ascii="Arial" w:hAnsi="Arial" w:cs="Arial"/>
          <w:color w:val="000000"/>
          <w:sz w:val="22"/>
          <w:szCs w:val="22"/>
        </w:rPr>
        <w:t xml:space="preserve">Địa chỉ cư trú/ </w:t>
      </w:r>
      <w:r w:rsidRPr="00E70507">
        <w:rPr>
          <w:rFonts w:ascii="Arial" w:hAnsi="Arial" w:cs="Arial"/>
          <w:i/>
          <w:color w:val="000000"/>
          <w:sz w:val="22"/>
          <w:szCs w:val="22"/>
        </w:rPr>
        <w:t>A</w:t>
      </w:r>
      <w:r w:rsidRPr="00E70507">
        <w:rPr>
          <w:rFonts w:ascii="Arial" w:hAnsi="Arial" w:cs="Arial"/>
          <w:i/>
          <w:iCs/>
          <w:color w:val="000000"/>
          <w:sz w:val="22"/>
          <w:szCs w:val="22"/>
        </w:rPr>
        <w:t>ddress</w:t>
      </w:r>
      <w:r w:rsidRPr="00E70507">
        <w:rPr>
          <w:rFonts w:ascii="Arial" w:hAnsi="Arial" w:cs="Arial"/>
          <w:color w:val="000000"/>
          <w:sz w:val="22"/>
          <w:szCs w:val="22"/>
        </w:rPr>
        <w:t>:</w:t>
      </w:r>
      <w:r w:rsidR="00D133B0">
        <w:rPr>
          <w:rFonts w:ascii="Arial" w:eastAsia="Malgun Gothic" w:hAnsi="Arial" w:cs="Arial"/>
          <w:color w:val="000000"/>
          <w:sz w:val="22"/>
          <w:szCs w:val="22"/>
          <w:lang w:val="vi-VN" w:eastAsia="ko-KR"/>
        </w:rPr>
        <w:t xml:space="preserve"> </w:t>
      </w:r>
      <w:proofErr w:type="gramStart"/>
      <w:r w:rsidR="00C1769B">
        <w:rPr>
          <w:rFonts w:ascii="Arial" w:eastAsia="Malgun Gothic" w:hAnsi="Arial" w:cs="Arial"/>
          <w:color w:val="000000"/>
          <w:sz w:val="22"/>
          <w:szCs w:val="22"/>
          <w:lang w:eastAsia="ko-KR"/>
        </w:rPr>
        <w:t>{{ permenant</w:t>
      </w:r>
      <w:proofErr w:type="gramEnd"/>
      <w:r w:rsidR="00C1769B">
        <w:rPr>
          <w:rFonts w:ascii="Arial" w:eastAsia="Malgun Gothic" w:hAnsi="Arial" w:cs="Arial"/>
          <w:color w:val="000000"/>
          <w:sz w:val="22"/>
          <w:szCs w:val="22"/>
          <w:lang w:eastAsia="ko-KR"/>
        </w:rPr>
        <w:t>_addr }}</w:t>
      </w:r>
    </w:p>
    <w:p w14:paraId="434C13F5" w14:textId="2224AAE9" w:rsidR="00D133B0" w:rsidRPr="00C173A6" w:rsidRDefault="00D133B0" w:rsidP="00241690">
      <w:pPr>
        <w:jc w:val="both"/>
        <w:rPr>
          <w:rFonts w:ascii="Arial" w:eastAsia="Malgun Gothic" w:hAnsi="Arial" w:cs="Arial"/>
          <w:color w:val="000000"/>
          <w:sz w:val="22"/>
          <w:szCs w:val="22"/>
          <w:lang w:eastAsia="ko-KR"/>
        </w:rPr>
      </w:pPr>
      <w:r>
        <w:rPr>
          <w:rFonts w:ascii="Arial" w:eastAsia="Malgun Gothic" w:hAnsi="Arial" w:cs="Arial"/>
          <w:color w:val="000000"/>
          <w:sz w:val="22"/>
          <w:szCs w:val="22"/>
          <w:lang w:val="vi-VN" w:eastAsia="ko-KR"/>
        </w:rPr>
        <w:t xml:space="preserve">Mã số thuế cá nhân/ Personal tax code: </w:t>
      </w:r>
      <w:r w:rsidR="00C1769B">
        <w:rPr>
          <w:rFonts w:ascii="Arial" w:eastAsia="Malgun Gothic" w:hAnsi="Arial" w:cs="Arial"/>
          <w:color w:val="000000"/>
          <w:sz w:val="22"/>
          <w:szCs w:val="22"/>
          <w:lang w:eastAsia="ko-KR"/>
        </w:rPr>
        <w:t>{{ mst }}</w:t>
      </w:r>
    </w:p>
    <w:p w14:paraId="58A67A50" w14:textId="77777777" w:rsidR="00452FF8" w:rsidRPr="00E70507" w:rsidRDefault="00452FF8" w:rsidP="00241690">
      <w:pPr>
        <w:jc w:val="both"/>
        <w:rPr>
          <w:rFonts w:ascii="Arial" w:hAnsi="Arial" w:cs="Arial"/>
          <w:i/>
          <w:iCs/>
          <w:color w:val="000000"/>
          <w:sz w:val="22"/>
          <w:szCs w:val="22"/>
        </w:rPr>
      </w:pPr>
      <w:r w:rsidRPr="00E70507">
        <w:rPr>
          <w:rFonts w:ascii="Arial" w:hAnsi="Arial" w:cs="Arial"/>
          <w:color w:val="000000"/>
          <w:sz w:val="22"/>
          <w:szCs w:val="22"/>
        </w:rPr>
        <w:t>Dưới đây gọi là “</w:t>
      </w:r>
      <w:r w:rsidRPr="00E70507">
        <w:rPr>
          <w:rFonts w:ascii="Arial" w:hAnsi="Arial" w:cs="Arial"/>
          <w:bCs/>
          <w:color w:val="000000"/>
          <w:sz w:val="22"/>
          <w:szCs w:val="22"/>
        </w:rPr>
        <w:t>Người lao động</w:t>
      </w:r>
      <w:r w:rsidRPr="00E70507">
        <w:rPr>
          <w:rFonts w:ascii="Arial" w:hAnsi="Arial" w:cs="Arial"/>
          <w:color w:val="000000"/>
          <w:sz w:val="22"/>
          <w:szCs w:val="22"/>
        </w:rPr>
        <w:t>”</w:t>
      </w:r>
      <w:r w:rsidR="000E63CF" w:rsidRPr="00E70507">
        <w:rPr>
          <w:rFonts w:ascii="Arial" w:hAnsi="Arial" w:cs="Arial"/>
          <w:color w:val="000000"/>
          <w:sz w:val="22"/>
          <w:szCs w:val="22"/>
          <w:lang w:val="vi-VN"/>
        </w:rPr>
        <w:t xml:space="preserve"> </w:t>
      </w:r>
      <w:r w:rsidRPr="00E70507">
        <w:rPr>
          <w:rFonts w:ascii="Arial" w:hAnsi="Arial" w:cs="Arial"/>
          <w:i/>
          <w:iCs/>
          <w:color w:val="000000"/>
          <w:sz w:val="22"/>
          <w:szCs w:val="22"/>
        </w:rPr>
        <w:t>(Hereinafter referred to as the “</w:t>
      </w:r>
      <w:r w:rsidRPr="00E70507">
        <w:rPr>
          <w:rFonts w:ascii="Arial" w:hAnsi="Arial" w:cs="Arial"/>
          <w:bCs/>
          <w:i/>
          <w:iCs/>
          <w:color w:val="000000"/>
          <w:sz w:val="22"/>
          <w:szCs w:val="22"/>
        </w:rPr>
        <w:t>Employee</w:t>
      </w:r>
      <w:r w:rsidRPr="00E70507">
        <w:rPr>
          <w:rFonts w:ascii="Arial" w:hAnsi="Arial" w:cs="Arial"/>
          <w:i/>
          <w:iCs/>
          <w:color w:val="000000"/>
          <w:sz w:val="22"/>
          <w:szCs w:val="22"/>
        </w:rPr>
        <w:t>”)</w:t>
      </w:r>
    </w:p>
    <w:p w14:paraId="05AF46E0" w14:textId="77777777" w:rsidR="00A331A5" w:rsidRPr="00E70507" w:rsidRDefault="00A331A5" w:rsidP="00241690">
      <w:pPr>
        <w:pStyle w:val="NormalWeb"/>
        <w:spacing w:before="0" w:after="0" w:line="240" w:lineRule="auto"/>
        <w:jc w:val="both"/>
        <w:rPr>
          <w:rFonts w:ascii="Arial" w:hAnsi="Arial" w:cs="Arial"/>
          <w:sz w:val="22"/>
          <w:szCs w:val="22"/>
        </w:rPr>
      </w:pPr>
      <w:r w:rsidRPr="00E70507">
        <w:rPr>
          <w:rFonts w:ascii="Arial" w:hAnsi="Arial" w:cs="Arial"/>
          <w:color w:val="000000"/>
          <w:sz w:val="22"/>
          <w:szCs w:val="22"/>
        </w:rPr>
        <w:t>Đồng</w:t>
      </w:r>
      <w:r w:rsidR="00DC510C">
        <w:rPr>
          <w:rFonts w:ascii="Arial" w:hAnsi="Arial" w:cs="Arial"/>
          <w:color w:val="000000"/>
          <w:sz w:val="22"/>
          <w:szCs w:val="22"/>
        </w:rPr>
        <w:t xml:space="preserve"> ý ký Hợp Đồng Lao Động </w:t>
      </w:r>
      <w:r w:rsidRPr="00E70507">
        <w:rPr>
          <w:rFonts w:ascii="Arial" w:hAnsi="Arial" w:cs="Arial"/>
          <w:color w:val="000000"/>
          <w:sz w:val="22"/>
          <w:szCs w:val="22"/>
        </w:rPr>
        <w:t>này (Hợp đồng) với những điều khoản và điều kiện như sau:</w:t>
      </w:r>
    </w:p>
    <w:p w14:paraId="303EC3DC" w14:textId="77777777" w:rsidR="00A331A5" w:rsidRPr="00E70507" w:rsidRDefault="00A331A5" w:rsidP="00241690">
      <w:pPr>
        <w:pStyle w:val="NormalWeb"/>
        <w:spacing w:before="0" w:after="0" w:line="240" w:lineRule="auto"/>
        <w:jc w:val="both"/>
        <w:rPr>
          <w:rFonts w:ascii="Arial" w:hAnsi="Arial" w:cs="Arial"/>
          <w:sz w:val="22"/>
          <w:szCs w:val="22"/>
        </w:rPr>
      </w:pPr>
      <w:r w:rsidRPr="00E70507">
        <w:rPr>
          <w:rStyle w:val="Emphasis"/>
          <w:rFonts w:ascii="Arial" w:hAnsi="Arial" w:cs="Arial"/>
          <w:color w:val="000000"/>
          <w:sz w:val="22"/>
          <w:szCs w:val="22"/>
        </w:rPr>
        <w:t>Agreed to sign this labor contract (the “Contract”) with the following terms and conditions:</w:t>
      </w:r>
    </w:p>
    <w:p w14:paraId="72ECA982" w14:textId="77777777" w:rsidR="00447296" w:rsidRPr="00E70507" w:rsidRDefault="00447296" w:rsidP="00241690">
      <w:pPr>
        <w:pStyle w:val="NormalWeb"/>
        <w:spacing w:before="0" w:after="0" w:line="240" w:lineRule="auto"/>
        <w:jc w:val="both"/>
        <w:rPr>
          <w:rStyle w:val="Strong"/>
          <w:rFonts w:ascii="Arial" w:hAnsi="Arial" w:cs="Arial"/>
          <w:color w:val="000000"/>
          <w:sz w:val="22"/>
          <w:szCs w:val="22"/>
        </w:rPr>
      </w:pPr>
    </w:p>
    <w:p w14:paraId="7C2FD137" w14:textId="77777777" w:rsidR="00DC510C" w:rsidRPr="005D0965" w:rsidRDefault="00DC510C" w:rsidP="00DC510C">
      <w:pPr>
        <w:pStyle w:val="NormalWeb"/>
        <w:numPr>
          <w:ilvl w:val="0"/>
          <w:numId w:val="11"/>
        </w:numPr>
        <w:spacing w:before="0" w:after="0" w:line="240" w:lineRule="auto"/>
        <w:rPr>
          <w:rFonts w:ascii="Arial" w:hAnsi="Arial" w:cs="Arial"/>
          <w:sz w:val="22"/>
        </w:rPr>
      </w:pPr>
      <w:r w:rsidRPr="005D0965">
        <w:rPr>
          <w:rStyle w:val="Strong"/>
          <w:rFonts w:ascii="Arial" w:hAnsi="Arial" w:cs="Arial"/>
          <w:color w:val="000000"/>
          <w:sz w:val="22"/>
        </w:rPr>
        <w:t xml:space="preserve">Điều 1: Điều khoản và công việc </w:t>
      </w:r>
      <w:r>
        <w:rPr>
          <w:rStyle w:val="Strong"/>
          <w:rFonts w:ascii="Arial" w:hAnsi="Arial" w:cs="Arial"/>
          <w:color w:val="000000"/>
          <w:sz w:val="22"/>
        </w:rPr>
        <w:t xml:space="preserve">/ </w:t>
      </w:r>
      <w:r w:rsidRPr="005D0965">
        <w:rPr>
          <w:rStyle w:val="Emphasis"/>
          <w:rFonts w:ascii="Arial" w:hAnsi="Arial" w:cs="Arial"/>
          <w:b/>
          <w:bCs/>
          <w:color w:val="000000"/>
          <w:sz w:val="22"/>
        </w:rPr>
        <w:t>Term and Job</w:t>
      </w:r>
    </w:p>
    <w:p w14:paraId="517A27E3" w14:textId="46912720" w:rsidR="00362F47" w:rsidRPr="00E70507" w:rsidRDefault="00362F47" w:rsidP="00241690">
      <w:pPr>
        <w:pStyle w:val="NormalWeb"/>
        <w:numPr>
          <w:ilvl w:val="1"/>
          <w:numId w:val="11"/>
        </w:numPr>
        <w:suppressAutoHyphens/>
        <w:spacing w:before="0" w:after="0" w:line="240" w:lineRule="auto"/>
        <w:jc w:val="both"/>
        <w:rPr>
          <w:rFonts w:ascii="Arial" w:hAnsi="Arial" w:cs="Arial"/>
          <w:color w:val="000000"/>
          <w:sz w:val="22"/>
          <w:szCs w:val="22"/>
        </w:rPr>
      </w:pPr>
      <w:r w:rsidRPr="00E70507">
        <w:rPr>
          <w:rFonts w:ascii="Arial" w:hAnsi="Arial" w:cs="Arial"/>
          <w:color w:val="000000"/>
          <w:sz w:val="22"/>
          <w:szCs w:val="22"/>
        </w:rPr>
        <w:t xml:space="preserve">Hợp Đồng Lao Động: </w:t>
      </w:r>
      <w:r w:rsidR="00C1769B">
        <w:rPr>
          <w:rFonts w:ascii="Arial" w:hAnsi="Arial" w:cs="Arial"/>
          <w:color w:val="000000"/>
          <w:sz w:val="22"/>
          <w:szCs w:val="22"/>
        </w:rPr>
        <w:t>….</w:t>
      </w:r>
      <w:r w:rsidRPr="00E70507">
        <w:rPr>
          <w:rFonts w:ascii="Arial" w:hAnsi="Arial" w:cs="Arial"/>
          <w:color w:val="000000"/>
          <w:sz w:val="22"/>
          <w:szCs w:val="22"/>
        </w:rPr>
        <w:t xml:space="preserve"> tháng bắt đầu từ ngày </w:t>
      </w:r>
      <w:r w:rsidR="00C1769B">
        <w:rPr>
          <w:rFonts w:ascii="Arial" w:hAnsi="Arial" w:cs="Arial"/>
          <w:iCs/>
          <w:color w:val="000000"/>
          <w:sz w:val="22"/>
          <w:szCs w:val="22"/>
        </w:rPr>
        <w:t>……………</w:t>
      </w:r>
      <w:proofErr w:type="gramStart"/>
      <w:r w:rsidR="00C1769B">
        <w:rPr>
          <w:rFonts w:ascii="Arial" w:hAnsi="Arial" w:cs="Arial"/>
          <w:iCs/>
          <w:color w:val="000000"/>
          <w:sz w:val="22"/>
          <w:szCs w:val="22"/>
        </w:rPr>
        <w:t>…..</w:t>
      </w:r>
      <w:proofErr w:type="gramEnd"/>
    </w:p>
    <w:p w14:paraId="56590183" w14:textId="10EB0567" w:rsidR="00362F47" w:rsidRPr="00D133B0" w:rsidRDefault="00362F47" w:rsidP="00241690">
      <w:pPr>
        <w:pStyle w:val="NormalWeb"/>
        <w:spacing w:before="0" w:after="0" w:line="240" w:lineRule="auto"/>
        <w:ind w:firstLine="420"/>
        <w:jc w:val="both"/>
        <w:rPr>
          <w:rFonts w:ascii="Arial" w:hAnsi="Arial" w:cs="Arial"/>
          <w:sz w:val="22"/>
          <w:szCs w:val="22"/>
          <w:lang w:val="vi-VN"/>
        </w:rPr>
      </w:pPr>
      <w:r w:rsidRPr="00E70507">
        <w:rPr>
          <w:rStyle w:val="Emphasis"/>
          <w:rFonts w:ascii="Arial" w:hAnsi="Arial" w:cs="Arial"/>
          <w:color w:val="000000"/>
          <w:sz w:val="22"/>
          <w:szCs w:val="22"/>
        </w:rPr>
        <w:t>Labor Contract</w:t>
      </w:r>
      <w:r w:rsidR="00380AF5" w:rsidRPr="00E70507">
        <w:rPr>
          <w:rStyle w:val="Emphasis"/>
          <w:rFonts w:ascii="Arial" w:hAnsi="Arial" w:cs="Arial"/>
          <w:color w:val="000000"/>
          <w:sz w:val="22"/>
          <w:szCs w:val="22"/>
        </w:rPr>
        <w:t xml:space="preserve"> </w:t>
      </w:r>
      <w:r w:rsidR="00C1769B">
        <w:rPr>
          <w:rStyle w:val="Emphasis"/>
          <w:rFonts w:ascii="Arial" w:hAnsi="Arial" w:cs="Arial"/>
          <w:color w:val="000000"/>
          <w:sz w:val="22"/>
          <w:szCs w:val="22"/>
        </w:rPr>
        <w:t>….</w:t>
      </w:r>
      <w:r w:rsidRPr="00E70507">
        <w:rPr>
          <w:rStyle w:val="Emphasis"/>
          <w:rFonts w:ascii="Arial" w:hAnsi="Arial" w:cs="Arial"/>
          <w:color w:val="000000"/>
          <w:sz w:val="22"/>
          <w:szCs w:val="22"/>
        </w:rPr>
        <w:t xml:space="preserve"> </w:t>
      </w:r>
      <w:proofErr w:type="gramStart"/>
      <w:r w:rsidRPr="00E70507">
        <w:rPr>
          <w:rStyle w:val="Emphasis"/>
          <w:rFonts w:ascii="Arial" w:hAnsi="Arial" w:cs="Arial"/>
          <w:color w:val="000000"/>
          <w:sz w:val="22"/>
          <w:szCs w:val="22"/>
        </w:rPr>
        <w:t>month</w:t>
      </w:r>
      <w:r w:rsidR="00380AF5" w:rsidRPr="00E70507">
        <w:rPr>
          <w:rStyle w:val="Emphasis"/>
          <w:rFonts w:ascii="Arial" w:hAnsi="Arial" w:cs="Arial"/>
          <w:color w:val="000000"/>
          <w:sz w:val="22"/>
          <w:szCs w:val="22"/>
        </w:rPr>
        <w:t>s</w:t>
      </w:r>
      <w:r w:rsidRPr="00E70507">
        <w:rPr>
          <w:rStyle w:val="Emphasis"/>
          <w:rFonts w:ascii="Arial" w:hAnsi="Arial" w:cs="Arial"/>
          <w:color w:val="000000"/>
          <w:sz w:val="22"/>
          <w:szCs w:val="22"/>
        </w:rPr>
        <w:t xml:space="preserve"> ,</w:t>
      </w:r>
      <w:proofErr w:type="gramEnd"/>
      <w:r w:rsidRPr="00E70507">
        <w:rPr>
          <w:rStyle w:val="Emphasis"/>
          <w:rFonts w:ascii="Arial" w:hAnsi="Arial" w:cs="Arial"/>
          <w:color w:val="000000"/>
          <w:sz w:val="22"/>
          <w:szCs w:val="22"/>
        </w:rPr>
        <w:t xml:space="preserve"> from </w:t>
      </w:r>
      <w:r w:rsidR="00C1769B">
        <w:rPr>
          <w:rFonts w:ascii="Arial" w:hAnsi="Arial" w:cs="Arial"/>
          <w:iCs/>
          <w:color w:val="000000"/>
          <w:sz w:val="22"/>
          <w:szCs w:val="22"/>
        </w:rPr>
        <w:t>………………..</w:t>
      </w:r>
    </w:p>
    <w:p w14:paraId="2F9BD476" w14:textId="21752965" w:rsidR="00636274" w:rsidRPr="00C63CD3" w:rsidRDefault="00636274" w:rsidP="00241690">
      <w:pPr>
        <w:pStyle w:val="NormalWeb"/>
        <w:spacing w:before="0" w:after="0" w:line="240" w:lineRule="auto"/>
        <w:jc w:val="both"/>
        <w:rPr>
          <w:rFonts w:ascii="Arial" w:hAnsi="Arial" w:cs="Arial"/>
          <w:sz w:val="22"/>
          <w:szCs w:val="22"/>
          <w:lang w:val="vi-VN"/>
        </w:rPr>
      </w:pPr>
      <w:r w:rsidRPr="00E70507">
        <w:rPr>
          <w:rFonts w:ascii="Arial" w:hAnsi="Arial" w:cs="Arial"/>
          <w:color w:val="000000"/>
          <w:sz w:val="22"/>
          <w:szCs w:val="22"/>
        </w:rPr>
        <w:t xml:space="preserve">1.2. Vị trí / </w:t>
      </w:r>
      <w:r w:rsidRPr="00E70507">
        <w:rPr>
          <w:rStyle w:val="Emphasis"/>
          <w:rFonts w:ascii="Arial" w:hAnsi="Arial" w:cs="Arial"/>
          <w:color w:val="000000"/>
          <w:sz w:val="22"/>
          <w:szCs w:val="22"/>
        </w:rPr>
        <w:t>Position</w:t>
      </w:r>
      <w:r w:rsidRPr="00E70507">
        <w:rPr>
          <w:rFonts w:ascii="Arial" w:hAnsi="Arial" w:cs="Arial"/>
          <w:color w:val="000000"/>
          <w:sz w:val="22"/>
          <w:szCs w:val="22"/>
        </w:rPr>
        <w:t>:</w:t>
      </w:r>
      <w:r w:rsidR="004D48AA">
        <w:rPr>
          <w:rStyle w:val="Strong"/>
          <w:rFonts w:ascii="Arial" w:hAnsi="Arial" w:cs="Arial"/>
          <w:color w:val="000000"/>
          <w:sz w:val="22"/>
          <w:szCs w:val="22"/>
          <w:lang w:val="vi-VN"/>
        </w:rPr>
        <w:t xml:space="preserve"> </w:t>
      </w:r>
      <w:proofErr w:type="gramStart"/>
      <w:r w:rsidR="00C1769B">
        <w:rPr>
          <w:rStyle w:val="Strong"/>
          <w:rFonts w:ascii="Arial" w:hAnsi="Arial" w:cs="Arial"/>
          <w:color w:val="000000"/>
          <w:sz w:val="22"/>
          <w:szCs w:val="22"/>
        </w:rPr>
        <w:t>{{ position</w:t>
      </w:r>
      <w:proofErr w:type="gramEnd"/>
      <w:r w:rsidR="00C1769B">
        <w:rPr>
          <w:rStyle w:val="Strong"/>
          <w:rFonts w:ascii="Arial" w:hAnsi="Arial" w:cs="Arial"/>
          <w:color w:val="000000"/>
          <w:sz w:val="22"/>
          <w:szCs w:val="22"/>
        </w:rPr>
        <w:t xml:space="preserve"> }}</w:t>
      </w:r>
      <w:r w:rsidRPr="00E70507">
        <w:rPr>
          <w:rFonts w:ascii="Arial" w:hAnsi="Arial" w:cs="Arial"/>
          <w:sz w:val="22"/>
          <w:szCs w:val="22"/>
        </w:rPr>
        <w:tab/>
      </w:r>
      <w:r w:rsidRPr="00E70507">
        <w:rPr>
          <w:rFonts w:ascii="Arial" w:hAnsi="Arial" w:cs="Arial"/>
          <w:sz w:val="22"/>
          <w:szCs w:val="22"/>
        </w:rPr>
        <w:tab/>
      </w:r>
      <w:r w:rsidRPr="00E70507">
        <w:rPr>
          <w:rFonts w:ascii="Arial" w:hAnsi="Arial" w:cs="Arial"/>
          <w:color w:val="000000"/>
          <w:sz w:val="22"/>
          <w:szCs w:val="22"/>
        </w:rPr>
        <w:t xml:space="preserve">Bộ phận/ </w:t>
      </w:r>
      <w:r w:rsidRPr="00E70507">
        <w:rPr>
          <w:rStyle w:val="Emphasis"/>
          <w:rFonts w:ascii="Arial" w:hAnsi="Arial" w:cs="Arial"/>
          <w:color w:val="000000"/>
          <w:sz w:val="22"/>
          <w:szCs w:val="22"/>
        </w:rPr>
        <w:t>Department</w:t>
      </w:r>
      <w:r w:rsidRPr="00E70507">
        <w:rPr>
          <w:rFonts w:ascii="Arial" w:hAnsi="Arial" w:cs="Arial"/>
          <w:color w:val="000000"/>
          <w:sz w:val="22"/>
          <w:szCs w:val="22"/>
        </w:rPr>
        <w:t>:</w:t>
      </w:r>
      <w:r w:rsidRPr="00E70507">
        <w:rPr>
          <w:rStyle w:val="Strong"/>
          <w:rFonts w:ascii="Arial" w:hAnsi="Arial" w:cs="Arial"/>
          <w:color w:val="000000"/>
          <w:sz w:val="22"/>
          <w:szCs w:val="22"/>
        </w:rPr>
        <w:t xml:space="preserve"> </w:t>
      </w:r>
      <w:r w:rsidR="00C1769B">
        <w:rPr>
          <w:rStyle w:val="Strong"/>
          <w:rFonts w:ascii="Arial" w:hAnsi="Arial" w:cs="Arial"/>
          <w:color w:val="000000"/>
          <w:sz w:val="22"/>
          <w:szCs w:val="22"/>
        </w:rPr>
        <w:t>{{ department }}</w:t>
      </w:r>
    </w:p>
    <w:p w14:paraId="08326C7E" w14:textId="77777777" w:rsidR="00362F47" w:rsidRPr="002C7021" w:rsidRDefault="00636274" w:rsidP="00241690">
      <w:pPr>
        <w:pStyle w:val="NormalWeb"/>
        <w:spacing w:before="0" w:after="0" w:line="240" w:lineRule="auto"/>
        <w:jc w:val="both"/>
        <w:rPr>
          <w:rFonts w:ascii="Arial" w:hAnsi="Arial" w:cs="Arial"/>
          <w:sz w:val="22"/>
          <w:szCs w:val="22"/>
          <w:lang w:val="vi-VN"/>
        </w:rPr>
      </w:pPr>
      <w:r w:rsidRPr="00C1769B">
        <w:rPr>
          <w:rFonts w:ascii="Arial" w:hAnsi="Arial" w:cs="Arial"/>
          <w:color w:val="000000"/>
          <w:sz w:val="22"/>
          <w:szCs w:val="22"/>
          <w:lang w:val="vi-VN"/>
        </w:rPr>
        <w:t>1.3</w:t>
      </w:r>
      <w:r w:rsidR="00DC510C" w:rsidRPr="00C1769B">
        <w:rPr>
          <w:rFonts w:ascii="Arial" w:hAnsi="Arial" w:cs="Arial"/>
          <w:color w:val="000000"/>
          <w:sz w:val="22"/>
          <w:szCs w:val="22"/>
          <w:lang w:val="vi-VN"/>
        </w:rPr>
        <w:t>. Địa điểm</w:t>
      </w:r>
      <w:r w:rsidR="00362F47" w:rsidRPr="00C1769B">
        <w:rPr>
          <w:rFonts w:ascii="Arial" w:hAnsi="Arial" w:cs="Arial"/>
          <w:color w:val="000000"/>
          <w:sz w:val="22"/>
          <w:szCs w:val="22"/>
          <w:lang w:val="vi-VN"/>
        </w:rPr>
        <w:t xml:space="preserve">/ </w:t>
      </w:r>
      <w:r w:rsidR="00DC510C" w:rsidRPr="00C1769B">
        <w:rPr>
          <w:rStyle w:val="Emphasis"/>
          <w:rFonts w:ascii="Arial" w:hAnsi="Arial" w:cs="Arial"/>
          <w:color w:val="000000"/>
          <w:sz w:val="22"/>
          <w:szCs w:val="22"/>
          <w:lang w:val="vi-VN"/>
        </w:rPr>
        <w:t>Address</w:t>
      </w:r>
      <w:r w:rsidR="003224A8" w:rsidRPr="00C1769B">
        <w:rPr>
          <w:rFonts w:ascii="Arial" w:hAnsi="Arial" w:cs="Arial"/>
          <w:color w:val="000000"/>
          <w:sz w:val="22"/>
          <w:szCs w:val="22"/>
          <w:lang w:val="vi-VN"/>
        </w:rPr>
        <w:t>: </w:t>
      </w:r>
      <w:r w:rsidR="00C173A6" w:rsidRPr="00C1769B">
        <w:rPr>
          <w:rFonts w:ascii="Arial" w:hAnsi="Arial" w:cs="Arial"/>
          <w:color w:val="000000"/>
          <w:sz w:val="22"/>
          <w:szCs w:val="22"/>
          <w:lang w:val="vi-VN"/>
        </w:rPr>
        <w:t>…….</w:t>
      </w:r>
    </w:p>
    <w:p w14:paraId="1178C50A" w14:textId="77777777" w:rsidR="00362F47" w:rsidRPr="00C1769B" w:rsidRDefault="00362F47" w:rsidP="00241690">
      <w:pPr>
        <w:pStyle w:val="NormalWeb"/>
        <w:spacing w:before="0" w:after="0" w:line="240" w:lineRule="auto"/>
        <w:jc w:val="both"/>
        <w:rPr>
          <w:rFonts w:ascii="Arial" w:hAnsi="Arial" w:cs="Arial"/>
          <w:sz w:val="22"/>
          <w:szCs w:val="22"/>
          <w:lang w:val="vi-VN"/>
        </w:rPr>
      </w:pPr>
      <w:r w:rsidRPr="00C1769B">
        <w:rPr>
          <w:rFonts w:ascii="Arial" w:hAnsi="Arial" w:cs="Arial"/>
          <w:color w:val="000000"/>
          <w:sz w:val="22"/>
          <w:szCs w:val="22"/>
          <w:lang w:val="vi-VN"/>
        </w:rPr>
        <w:t>1.4. Mô tả công việc: Các công việc theo sự phân công của lãnh đạo Công ty.</w:t>
      </w:r>
    </w:p>
    <w:p w14:paraId="612BCB00" w14:textId="77777777" w:rsidR="00362F47" w:rsidRPr="00E70507" w:rsidRDefault="00DC510C" w:rsidP="00241690">
      <w:pPr>
        <w:pStyle w:val="NormalWeb"/>
        <w:spacing w:before="0" w:after="0" w:line="240" w:lineRule="auto"/>
        <w:jc w:val="both"/>
        <w:rPr>
          <w:rFonts w:ascii="Arial" w:hAnsi="Arial" w:cs="Arial"/>
          <w:sz w:val="22"/>
          <w:szCs w:val="22"/>
        </w:rPr>
      </w:pPr>
      <w:r w:rsidRPr="00C1769B">
        <w:rPr>
          <w:rStyle w:val="Emphasis"/>
          <w:rFonts w:ascii="Arial" w:hAnsi="Arial" w:cs="Arial"/>
          <w:color w:val="000000"/>
          <w:sz w:val="22"/>
          <w:szCs w:val="22"/>
          <w:lang w:val="vi-VN"/>
        </w:rPr>
        <w:t xml:space="preserve">    </w:t>
      </w:r>
      <w:r w:rsidR="00362F47" w:rsidRPr="00E70507">
        <w:rPr>
          <w:rStyle w:val="Emphasis"/>
          <w:rFonts w:ascii="Arial" w:hAnsi="Arial" w:cs="Arial"/>
          <w:color w:val="000000"/>
          <w:sz w:val="22"/>
          <w:szCs w:val="22"/>
        </w:rPr>
        <w:t>Job description: All tasks as assigned by the company's management</w:t>
      </w:r>
    </w:p>
    <w:p w14:paraId="6817ABF2" w14:textId="77777777" w:rsidR="0059258D" w:rsidRPr="00E70507" w:rsidRDefault="0059258D" w:rsidP="00241690">
      <w:pPr>
        <w:pStyle w:val="NormalWeb"/>
        <w:spacing w:before="0" w:after="0" w:line="240" w:lineRule="auto"/>
        <w:jc w:val="center"/>
        <w:rPr>
          <w:rStyle w:val="Strong"/>
          <w:rFonts w:ascii="Arial" w:hAnsi="Arial" w:cs="Arial"/>
          <w:color w:val="000000"/>
          <w:sz w:val="22"/>
          <w:szCs w:val="22"/>
        </w:rPr>
      </w:pPr>
    </w:p>
    <w:p w14:paraId="6F2C40CC"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2: Thời gian làm việc</w:t>
      </w:r>
      <w:r>
        <w:rPr>
          <w:rStyle w:val="Strong"/>
          <w:rFonts w:ascii="Arial" w:hAnsi="Arial" w:cs="Arial"/>
          <w:color w:val="000000"/>
          <w:sz w:val="22"/>
        </w:rPr>
        <w:t xml:space="preserve"> / </w:t>
      </w:r>
      <w:r w:rsidRPr="005D0965">
        <w:rPr>
          <w:rStyle w:val="Emphasis"/>
          <w:rFonts w:ascii="Arial" w:hAnsi="Arial" w:cs="Arial"/>
          <w:b/>
          <w:bCs/>
          <w:color w:val="000000"/>
          <w:sz w:val="22"/>
        </w:rPr>
        <w:t>Working Hour</w:t>
      </w:r>
    </w:p>
    <w:p w14:paraId="0FBEC2CE" w14:textId="0B3DCE02" w:rsidR="00DC510C" w:rsidRPr="00E70507" w:rsidRDefault="00DC510C" w:rsidP="00DC510C">
      <w:pPr>
        <w:pStyle w:val="ListParagraph"/>
        <w:numPr>
          <w:ilvl w:val="1"/>
          <w:numId w:val="13"/>
        </w:numPr>
        <w:jc w:val="both"/>
        <w:rPr>
          <w:rFonts w:ascii="Arial" w:hAnsi="Arial" w:cs="Arial"/>
          <w:color w:val="000000"/>
          <w:sz w:val="22"/>
        </w:rPr>
      </w:pPr>
      <w:r w:rsidRPr="00E70507">
        <w:rPr>
          <w:rFonts w:ascii="Arial" w:hAnsi="Arial" w:cs="Arial"/>
          <w:color w:val="000000"/>
          <w:sz w:val="22"/>
        </w:rPr>
        <w:t xml:space="preserve">Thời gian làm </w:t>
      </w:r>
      <w:proofErr w:type="gramStart"/>
      <w:r w:rsidRPr="00E70507">
        <w:rPr>
          <w:rFonts w:ascii="Arial" w:hAnsi="Arial" w:cs="Arial"/>
          <w:color w:val="000000"/>
          <w:sz w:val="22"/>
        </w:rPr>
        <w:t>việc :</w:t>
      </w:r>
      <w:proofErr w:type="gramEnd"/>
      <w:r w:rsidRPr="00E70507">
        <w:rPr>
          <w:rFonts w:ascii="Arial" w:hAnsi="Arial" w:cs="Arial"/>
          <w:color w:val="000000"/>
          <w:sz w:val="22"/>
        </w:rPr>
        <w:t xml:space="preserve"> </w:t>
      </w:r>
      <w:r w:rsidR="00C1769B">
        <w:rPr>
          <w:rFonts w:ascii="Arial" w:hAnsi="Arial" w:cs="Arial"/>
          <w:color w:val="000000"/>
          <w:sz w:val="22"/>
        </w:rPr>
        <w:t>………………………………………………………………..</w:t>
      </w:r>
      <w:r w:rsidRPr="00E70507">
        <w:rPr>
          <w:rFonts w:ascii="Arial" w:hAnsi="Arial" w:cs="Arial"/>
          <w:color w:val="000000"/>
          <w:sz w:val="22"/>
        </w:rPr>
        <w:t xml:space="preserve">. </w:t>
      </w:r>
    </w:p>
    <w:p w14:paraId="24441382" w14:textId="2FE0C127" w:rsidR="00DC510C" w:rsidRPr="00E70507" w:rsidRDefault="00DC510C" w:rsidP="00DC510C">
      <w:pPr>
        <w:pStyle w:val="ListParagraph"/>
        <w:ind w:left="284"/>
        <w:jc w:val="both"/>
        <w:rPr>
          <w:rFonts w:ascii="Arial" w:hAnsi="Arial" w:cs="Arial"/>
          <w:color w:val="000000"/>
          <w:sz w:val="22"/>
        </w:rPr>
      </w:pPr>
      <w:r w:rsidRPr="00E70507">
        <w:rPr>
          <w:rFonts w:ascii="Arial" w:hAnsi="Arial" w:cs="Arial"/>
          <w:color w:val="000000"/>
          <w:sz w:val="22"/>
        </w:rPr>
        <w:t xml:space="preserve">Tổng cộng: </w:t>
      </w:r>
      <w:r w:rsidR="00C1769B">
        <w:rPr>
          <w:rFonts w:ascii="Arial" w:hAnsi="Arial" w:cs="Arial"/>
          <w:color w:val="000000"/>
          <w:sz w:val="22"/>
        </w:rPr>
        <w:t>………………………………………………………………..</w:t>
      </w:r>
      <w:r w:rsidR="00C1769B" w:rsidRPr="00E70507">
        <w:rPr>
          <w:rFonts w:ascii="Arial" w:hAnsi="Arial" w:cs="Arial"/>
          <w:color w:val="000000"/>
          <w:sz w:val="22"/>
        </w:rPr>
        <w:t>.</w:t>
      </w:r>
    </w:p>
    <w:p w14:paraId="62AD1E51" w14:textId="1E7E6430" w:rsidR="00DC510C" w:rsidRPr="00E70507" w:rsidRDefault="00DC510C" w:rsidP="00DC510C">
      <w:pPr>
        <w:ind w:firstLine="284"/>
        <w:jc w:val="both"/>
        <w:rPr>
          <w:rFonts w:ascii="Arial" w:hAnsi="Arial" w:cs="Arial"/>
          <w:i/>
          <w:iCs/>
          <w:sz w:val="22"/>
        </w:rPr>
      </w:pPr>
      <w:r w:rsidRPr="00E70507">
        <w:rPr>
          <w:rFonts w:ascii="Arial" w:hAnsi="Arial" w:cs="Arial"/>
          <w:i/>
          <w:iCs/>
          <w:color w:val="000000"/>
          <w:sz w:val="22"/>
        </w:rPr>
        <w:t xml:space="preserve">Working </w:t>
      </w:r>
      <w:proofErr w:type="gramStart"/>
      <w:r w:rsidRPr="00E70507">
        <w:rPr>
          <w:rFonts w:ascii="Arial" w:hAnsi="Arial" w:cs="Arial"/>
          <w:i/>
          <w:iCs/>
          <w:color w:val="000000"/>
          <w:sz w:val="22"/>
        </w:rPr>
        <w:t>hours :</w:t>
      </w:r>
      <w:proofErr w:type="gramEnd"/>
      <w:r w:rsidRPr="00E70507">
        <w:rPr>
          <w:rFonts w:ascii="Arial" w:hAnsi="Arial" w:cs="Arial"/>
          <w:i/>
          <w:iCs/>
          <w:color w:val="000000"/>
          <w:sz w:val="22"/>
        </w:rPr>
        <w:t xml:space="preserve"> </w:t>
      </w:r>
      <w:r w:rsidR="00C1769B">
        <w:rPr>
          <w:rFonts w:ascii="Arial" w:hAnsi="Arial" w:cs="Arial"/>
          <w:color w:val="000000"/>
          <w:sz w:val="22"/>
        </w:rPr>
        <w:t>………………………………………………………………..</w:t>
      </w:r>
      <w:r w:rsidR="00C1769B" w:rsidRPr="00E70507">
        <w:rPr>
          <w:rFonts w:ascii="Arial" w:hAnsi="Arial" w:cs="Arial"/>
          <w:color w:val="000000"/>
          <w:sz w:val="22"/>
        </w:rPr>
        <w:t>.</w:t>
      </w:r>
    </w:p>
    <w:p w14:paraId="2670FD31" w14:textId="461EF6E9" w:rsidR="00DC510C" w:rsidRPr="00E70507" w:rsidRDefault="00DC510C" w:rsidP="00DC510C">
      <w:pPr>
        <w:ind w:firstLine="284"/>
        <w:jc w:val="both"/>
        <w:rPr>
          <w:rFonts w:ascii="Arial" w:hAnsi="Arial" w:cs="Arial"/>
          <w:i/>
          <w:iCs/>
          <w:sz w:val="22"/>
        </w:rPr>
      </w:pPr>
      <w:r w:rsidRPr="00E70507">
        <w:rPr>
          <w:rFonts w:ascii="Arial" w:hAnsi="Arial" w:cs="Arial"/>
          <w:i/>
          <w:iCs/>
          <w:sz w:val="22"/>
        </w:rPr>
        <w:t xml:space="preserve">Total: </w:t>
      </w:r>
      <w:r w:rsidR="00C1769B">
        <w:rPr>
          <w:rFonts w:ascii="Arial" w:hAnsi="Arial" w:cs="Arial"/>
          <w:color w:val="000000"/>
          <w:sz w:val="22"/>
        </w:rPr>
        <w:t>………………………………………………………………..</w:t>
      </w:r>
      <w:r w:rsidR="00C1769B" w:rsidRPr="00E70507">
        <w:rPr>
          <w:rFonts w:ascii="Arial" w:hAnsi="Arial" w:cs="Arial"/>
          <w:color w:val="000000"/>
          <w:sz w:val="22"/>
        </w:rPr>
        <w:t>.</w:t>
      </w:r>
      <w:r w:rsidRPr="00E70507">
        <w:rPr>
          <w:rFonts w:ascii="Arial" w:hAnsi="Arial" w:cs="Arial"/>
          <w:i/>
          <w:iCs/>
          <w:sz w:val="22"/>
        </w:rPr>
        <w:t>.</w:t>
      </w:r>
    </w:p>
    <w:p w14:paraId="57AE0CA1" w14:textId="77777777" w:rsidR="00DC510C" w:rsidRPr="00E70507" w:rsidRDefault="00DC510C" w:rsidP="00DC510C">
      <w:pPr>
        <w:pStyle w:val="ListParagraph"/>
        <w:numPr>
          <w:ilvl w:val="1"/>
          <w:numId w:val="13"/>
        </w:numPr>
        <w:jc w:val="both"/>
        <w:rPr>
          <w:rFonts w:ascii="Arial" w:hAnsi="Arial" w:cs="Arial"/>
          <w:color w:val="000000"/>
          <w:sz w:val="22"/>
        </w:rPr>
      </w:pPr>
      <w:r w:rsidRPr="00E70507">
        <w:rPr>
          <w:rFonts w:ascii="Arial" w:hAnsi="Arial" w:cs="Arial"/>
          <w:color w:val="000000"/>
          <w:sz w:val="22"/>
        </w:rPr>
        <w:t xml:space="preserve">Công ty có thể điều chỉnh giờ giấc làm việc để đáp ứng nhu cầu hoạt động của công ty trên tinh thần tuân thủ Pháp luật lao động Việt Nam và nội quy lao động </w:t>
      </w:r>
      <w:r>
        <w:rPr>
          <w:rFonts w:ascii="Arial" w:hAnsi="Arial" w:cs="Arial"/>
          <w:color w:val="000000"/>
          <w:sz w:val="22"/>
        </w:rPr>
        <w:t>C</w:t>
      </w:r>
      <w:r w:rsidRPr="00E70507">
        <w:rPr>
          <w:rFonts w:ascii="Arial" w:hAnsi="Arial" w:cs="Arial"/>
          <w:color w:val="000000"/>
          <w:sz w:val="22"/>
        </w:rPr>
        <w:t xml:space="preserve">ông ty. </w:t>
      </w:r>
    </w:p>
    <w:p w14:paraId="4B274F6F" w14:textId="77777777" w:rsidR="00452FF8" w:rsidRPr="00E70507" w:rsidRDefault="00DC510C" w:rsidP="00DC510C">
      <w:pPr>
        <w:jc w:val="both"/>
        <w:rPr>
          <w:rFonts w:ascii="Arial" w:hAnsi="Arial" w:cs="Arial"/>
          <w:i/>
          <w:iCs/>
          <w:sz w:val="22"/>
          <w:szCs w:val="22"/>
        </w:rPr>
      </w:pPr>
      <w:r w:rsidRPr="00E70507">
        <w:rPr>
          <w:rFonts w:ascii="Arial" w:hAnsi="Arial" w:cs="Arial"/>
          <w:i/>
          <w:iCs/>
          <w:sz w:val="22"/>
        </w:rPr>
        <w:t xml:space="preserve">The Company may adjust the above working time, to meet the business requirement of the company, in compliance with labour regulations of Vietnam and </w:t>
      </w:r>
      <w:r>
        <w:rPr>
          <w:rFonts w:ascii="Arial" w:hAnsi="Arial" w:cs="Arial"/>
          <w:i/>
          <w:iCs/>
          <w:sz w:val="22"/>
        </w:rPr>
        <w:t>Company manual</w:t>
      </w:r>
      <w:r w:rsidRPr="00E70507">
        <w:rPr>
          <w:rFonts w:ascii="Arial" w:hAnsi="Arial" w:cs="Arial"/>
          <w:i/>
          <w:iCs/>
          <w:sz w:val="22"/>
        </w:rPr>
        <w:t>.</w:t>
      </w:r>
    </w:p>
    <w:p w14:paraId="3E1F3216" w14:textId="77777777" w:rsidR="00241690" w:rsidRPr="00E70507" w:rsidRDefault="00241690" w:rsidP="00241690">
      <w:pPr>
        <w:pStyle w:val="NormalWeb"/>
        <w:spacing w:before="0" w:after="0" w:line="240" w:lineRule="auto"/>
        <w:jc w:val="center"/>
        <w:rPr>
          <w:rStyle w:val="Strong"/>
          <w:rFonts w:ascii="Arial" w:hAnsi="Arial" w:cs="Arial"/>
          <w:color w:val="000000"/>
          <w:sz w:val="22"/>
          <w:szCs w:val="22"/>
        </w:rPr>
      </w:pPr>
    </w:p>
    <w:p w14:paraId="4DD14AE3"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3: Quyền lợi và nghĩa vụ của Người lao động</w:t>
      </w:r>
      <w:r>
        <w:rPr>
          <w:rStyle w:val="Strong"/>
          <w:rFonts w:ascii="Arial" w:hAnsi="Arial" w:cs="Arial"/>
          <w:color w:val="000000"/>
          <w:sz w:val="22"/>
        </w:rPr>
        <w:t xml:space="preserve"> / </w:t>
      </w:r>
      <w:r w:rsidRPr="00277A2D">
        <w:rPr>
          <w:rStyle w:val="Strong"/>
          <w:rFonts w:ascii="Arial" w:hAnsi="Arial" w:cs="Arial"/>
          <w:i/>
          <w:color w:val="000000"/>
          <w:sz w:val="22"/>
        </w:rPr>
        <w:t>Rights and</w:t>
      </w:r>
      <w:r w:rsidRPr="00277A2D">
        <w:rPr>
          <w:rStyle w:val="Strong"/>
          <w:rFonts w:ascii="Arial" w:hAnsi="Arial" w:cs="Arial"/>
          <w:color w:val="000000"/>
          <w:sz w:val="22"/>
        </w:rPr>
        <w:t xml:space="preserve"> </w:t>
      </w:r>
      <w:r w:rsidRPr="00277A2D">
        <w:rPr>
          <w:rStyle w:val="Emphasis"/>
          <w:rFonts w:ascii="Arial" w:hAnsi="Arial" w:cs="Arial"/>
          <w:b/>
          <w:bCs/>
          <w:color w:val="000000"/>
          <w:sz w:val="22"/>
        </w:rPr>
        <w:t>Obligations</w:t>
      </w:r>
      <w:r w:rsidRPr="005D0965">
        <w:rPr>
          <w:rStyle w:val="Emphasis"/>
          <w:rFonts w:ascii="Arial" w:hAnsi="Arial" w:cs="Arial"/>
          <w:b/>
          <w:bCs/>
          <w:color w:val="000000"/>
          <w:sz w:val="22"/>
        </w:rPr>
        <w:t xml:space="preserve"> of the Employee</w:t>
      </w:r>
    </w:p>
    <w:p w14:paraId="7132B895" w14:textId="77777777" w:rsidR="00477FAF" w:rsidRPr="0092496A" w:rsidRDefault="00241690" w:rsidP="00241690">
      <w:pPr>
        <w:rPr>
          <w:rFonts w:ascii="Arial" w:hAnsi="Arial" w:cs="Arial"/>
          <w:b/>
          <w:sz w:val="22"/>
          <w:szCs w:val="22"/>
        </w:rPr>
      </w:pPr>
      <w:r w:rsidRPr="0092496A">
        <w:rPr>
          <w:rFonts w:ascii="Arial" w:hAnsi="Arial" w:cs="Arial"/>
          <w:b/>
          <w:color w:val="000000"/>
          <w:sz w:val="22"/>
          <w:szCs w:val="22"/>
        </w:rPr>
        <w:t>3.1. Quyề</w:t>
      </w:r>
      <w:r w:rsidR="00477FAF" w:rsidRPr="0092496A">
        <w:rPr>
          <w:rFonts w:ascii="Arial" w:hAnsi="Arial" w:cs="Arial"/>
          <w:b/>
          <w:color w:val="000000"/>
          <w:sz w:val="22"/>
          <w:szCs w:val="22"/>
        </w:rPr>
        <w:t xml:space="preserve">n lợi </w:t>
      </w:r>
      <w:r w:rsidR="00CE317B" w:rsidRPr="0092496A">
        <w:rPr>
          <w:rFonts w:ascii="Arial" w:hAnsi="Arial" w:cs="Arial"/>
          <w:b/>
          <w:color w:val="000000"/>
          <w:sz w:val="22"/>
          <w:szCs w:val="22"/>
        </w:rPr>
        <w:t xml:space="preserve">/ </w:t>
      </w:r>
      <w:r w:rsidRPr="0092496A">
        <w:rPr>
          <w:rStyle w:val="Emphasis"/>
          <w:rFonts w:ascii="Arial" w:hAnsi="Arial" w:cs="Arial"/>
          <w:b/>
          <w:color w:val="000000"/>
          <w:sz w:val="22"/>
          <w:szCs w:val="22"/>
        </w:rPr>
        <w:t>Right and benefits</w:t>
      </w:r>
    </w:p>
    <w:p w14:paraId="41E02F54" w14:textId="30BC473F" w:rsidR="00DC510C" w:rsidRPr="0092496A" w:rsidRDefault="00D04732" w:rsidP="00DC510C">
      <w:pPr>
        <w:pStyle w:val="ListParagraph"/>
        <w:numPr>
          <w:ilvl w:val="0"/>
          <w:numId w:val="7"/>
        </w:numPr>
        <w:suppressAutoHyphens/>
        <w:ind w:left="0" w:hanging="284"/>
        <w:jc w:val="both"/>
        <w:rPr>
          <w:rFonts w:ascii="Arial" w:hAnsi="Arial" w:cs="Arial"/>
          <w:i/>
          <w:iCs/>
          <w:color w:val="000000"/>
          <w:sz w:val="22"/>
          <w:szCs w:val="22"/>
        </w:rPr>
      </w:pPr>
      <w:bookmarkStart w:id="0" w:name="OLE_LINK1"/>
      <w:bookmarkStart w:id="1" w:name="OLE_LINK2"/>
      <w:r w:rsidRPr="0092496A">
        <w:rPr>
          <w:rFonts w:ascii="Arial" w:hAnsi="Arial" w:cs="Arial"/>
          <w:color w:val="000000"/>
          <w:sz w:val="22"/>
          <w:szCs w:val="22"/>
        </w:rPr>
        <w:t xml:space="preserve">Lương cơ bản/ Basic Salary: </w:t>
      </w:r>
      <w:proofErr w:type="gramStart"/>
      <w:r w:rsidR="00C1769B">
        <w:rPr>
          <w:rFonts w:ascii="Arial" w:hAnsi="Arial" w:cs="Arial"/>
          <w:iCs/>
          <w:color w:val="000000"/>
          <w:sz w:val="22"/>
          <w:szCs w:val="22"/>
        </w:rPr>
        <w:t>{{ salary</w:t>
      </w:r>
      <w:proofErr w:type="gramEnd"/>
      <w:r w:rsidR="00C1769B">
        <w:rPr>
          <w:rFonts w:ascii="Arial" w:hAnsi="Arial" w:cs="Arial"/>
          <w:iCs/>
          <w:color w:val="000000"/>
          <w:sz w:val="22"/>
          <w:szCs w:val="22"/>
        </w:rPr>
        <w:t xml:space="preserve"> }} </w:t>
      </w:r>
      <w:r w:rsidRPr="0092496A">
        <w:rPr>
          <w:rFonts w:ascii="Arial" w:hAnsi="Arial" w:cs="Arial"/>
          <w:iCs/>
          <w:color w:val="000000"/>
          <w:sz w:val="22"/>
          <w:szCs w:val="22"/>
        </w:rPr>
        <w:t>đ</w:t>
      </w:r>
    </w:p>
    <w:p w14:paraId="3A727343" w14:textId="306F7884" w:rsidR="00504B57" w:rsidRDefault="00504B57" w:rsidP="00CE6E93">
      <w:pPr>
        <w:numPr>
          <w:ilvl w:val="0"/>
          <w:numId w:val="7"/>
        </w:numPr>
        <w:suppressAutoHyphens/>
        <w:ind w:left="0" w:hanging="284"/>
        <w:rPr>
          <w:rFonts w:ascii="Arial" w:hAnsi="Arial" w:cs="Arial"/>
          <w:i/>
          <w:iCs/>
          <w:color w:val="000000"/>
          <w:sz w:val="22"/>
          <w:szCs w:val="22"/>
        </w:rPr>
      </w:pPr>
      <w:r w:rsidRPr="00E70507">
        <w:rPr>
          <w:rFonts w:ascii="Arial" w:hAnsi="Arial" w:cs="Arial"/>
          <w:color w:val="000000"/>
          <w:sz w:val="22"/>
          <w:szCs w:val="22"/>
        </w:rPr>
        <w:t xml:space="preserve">Phụ cấp: </w:t>
      </w:r>
      <w:proofErr w:type="gramStart"/>
      <w:r w:rsidR="00EF0EAD">
        <w:rPr>
          <w:rFonts w:ascii="Arial" w:hAnsi="Arial" w:cs="Arial"/>
          <w:color w:val="000000"/>
          <w:sz w:val="22"/>
          <w:szCs w:val="22"/>
        </w:rPr>
        <w:t>{{ benefit</w:t>
      </w:r>
      <w:proofErr w:type="gramEnd"/>
      <w:r w:rsidR="00EF0EAD">
        <w:rPr>
          <w:rFonts w:ascii="Arial" w:hAnsi="Arial" w:cs="Arial"/>
          <w:color w:val="000000"/>
          <w:sz w:val="22"/>
          <w:szCs w:val="22"/>
        </w:rPr>
        <w:t xml:space="preserve"> }}</w:t>
      </w:r>
    </w:p>
    <w:p w14:paraId="53BCAA0E" w14:textId="77777777" w:rsidR="00362F47" w:rsidRPr="00E70507" w:rsidRDefault="00362F47" w:rsidP="00DC510C">
      <w:pPr>
        <w:numPr>
          <w:ilvl w:val="0"/>
          <w:numId w:val="6"/>
        </w:numPr>
        <w:suppressAutoHyphens/>
        <w:ind w:left="0" w:hanging="284"/>
        <w:jc w:val="both"/>
        <w:rPr>
          <w:rFonts w:ascii="Arial" w:hAnsi="Arial" w:cs="Arial"/>
          <w:color w:val="000000"/>
          <w:sz w:val="22"/>
          <w:szCs w:val="22"/>
        </w:rPr>
      </w:pPr>
      <w:r w:rsidRPr="00E70507">
        <w:rPr>
          <w:rFonts w:ascii="Arial" w:hAnsi="Arial" w:cs="Arial"/>
          <w:color w:val="000000"/>
          <w:sz w:val="22"/>
          <w:szCs w:val="22"/>
        </w:rPr>
        <w:t>Các loại thuế, phí thực hiện theo luật quy định.</w:t>
      </w:r>
    </w:p>
    <w:p w14:paraId="07D4B754" w14:textId="77777777" w:rsidR="00362F47" w:rsidRPr="00E70507" w:rsidRDefault="00362F47" w:rsidP="00DC510C">
      <w:pPr>
        <w:jc w:val="both"/>
        <w:rPr>
          <w:rFonts w:ascii="Arial" w:hAnsi="Arial" w:cs="Arial"/>
          <w:i/>
          <w:color w:val="000000"/>
          <w:sz w:val="22"/>
          <w:szCs w:val="22"/>
        </w:rPr>
      </w:pPr>
      <w:r w:rsidRPr="00E70507">
        <w:rPr>
          <w:rFonts w:ascii="Arial" w:hAnsi="Arial" w:cs="Arial"/>
          <w:i/>
          <w:color w:val="000000"/>
          <w:sz w:val="22"/>
          <w:szCs w:val="22"/>
        </w:rPr>
        <w:t>Taxes and fees comply with regulations.</w:t>
      </w:r>
    </w:p>
    <w:p w14:paraId="0689B5A3" w14:textId="77777777" w:rsidR="00362F47" w:rsidRPr="00E70507" w:rsidRDefault="00362F47" w:rsidP="00DC510C">
      <w:pPr>
        <w:numPr>
          <w:ilvl w:val="0"/>
          <w:numId w:val="6"/>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 xml:space="preserve">Hình thức thanh toán: Chuyển khoản vào ngày </w:t>
      </w:r>
      <w:r w:rsidRPr="00E70507">
        <w:rPr>
          <w:rFonts w:ascii="Arial" w:hAnsi="Arial" w:cs="Arial"/>
          <w:color w:val="000000"/>
          <w:sz w:val="22"/>
          <w:szCs w:val="22"/>
          <w:lang w:val="vi-VN"/>
        </w:rPr>
        <w:t>05</w:t>
      </w:r>
      <w:r w:rsidRPr="00E70507">
        <w:rPr>
          <w:rFonts w:ascii="Arial" w:hAnsi="Arial" w:cs="Arial"/>
          <w:color w:val="000000"/>
          <w:sz w:val="22"/>
          <w:szCs w:val="22"/>
        </w:rPr>
        <w:t xml:space="preserve"> hàng tháng.</w:t>
      </w:r>
    </w:p>
    <w:p w14:paraId="6C09D074" w14:textId="77777777" w:rsidR="00362F47" w:rsidRPr="00E70507" w:rsidRDefault="00362F47"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Method of payment: Bank Tranfer on </w:t>
      </w:r>
      <w:r w:rsidRPr="00E70507">
        <w:rPr>
          <w:rFonts w:ascii="Arial" w:hAnsi="Arial" w:cs="Arial"/>
          <w:i/>
          <w:iCs/>
          <w:color w:val="000000"/>
          <w:sz w:val="22"/>
          <w:szCs w:val="22"/>
          <w:lang w:val="vi-VN"/>
        </w:rPr>
        <w:t>5</w:t>
      </w:r>
      <w:r w:rsidRPr="00E70507">
        <w:rPr>
          <w:rFonts w:ascii="Arial" w:hAnsi="Arial" w:cs="Arial"/>
          <w:i/>
          <w:iCs/>
          <w:color w:val="000000"/>
          <w:sz w:val="22"/>
          <w:szCs w:val="22"/>
          <w:vertAlign w:val="superscript"/>
          <w:lang w:val="vi-VN"/>
        </w:rPr>
        <w:t>th</w:t>
      </w:r>
      <w:r w:rsidRPr="00E70507">
        <w:rPr>
          <w:rFonts w:ascii="Arial" w:hAnsi="Arial" w:cs="Arial"/>
          <w:i/>
          <w:iCs/>
          <w:color w:val="000000"/>
          <w:sz w:val="22"/>
          <w:szCs w:val="22"/>
        </w:rPr>
        <w:t xml:space="preserve"> of the month.</w:t>
      </w:r>
    </w:p>
    <w:bookmarkEnd w:id="0"/>
    <w:bookmarkEnd w:id="1"/>
    <w:p w14:paraId="4F8EF2B8" w14:textId="77777777" w:rsidR="004D0A61" w:rsidRPr="00E70507" w:rsidRDefault="0059258D" w:rsidP="00DC510C">
      <w:pPr>
        <w:numPr>
          <w:ilvl w:val="0"/>
          <w:numId w:val="7"/>
        </w:numPr>
        <w:ind w:left="0" w:hanging="284"/>
        <w:jc w:val="both"/>
        <w:rPr>
          <w:rFonts w:ascii="Arial" w:hAnsi="Arial" w:cs="Arial"/>
          <w:color w:val="000000"/>
          <w:sz w:val="22"/>
          <w:szCs w:val="22"/>
          <w:lang w:val="vi-VN"/>
        </w:rPr>
      </w:pPr>
      <w:r w:rsidRPr="00E70507">
        <w:rPr>
          <w:rFonts w:ascii="Arial" w:hAnsi="Arial" w:cs="Arial"/>
          <w:color w:val="000000"/>
          <w:sz w:val="22"/>
          <w:szCs w:val="22"/>
        </w:rPr>
        <w:t xml:space="preserve">Tiền </w:t>
      </w:r>
      <w:r w:rsidR="003224A8">
        <w:rPr>
          <w:rFonts w:ascii="Arial" w:hAnsi="Arial" w:cs="Arial"/>
          <w:color w:val="000000"/>
          <w:sz w:val="22"/>
          <w:szCs w:val="22"/>
        </w:rPr>
        <w:t>thưởng</w:t>
      </w:r>
      <w:r w:rsidRPr="00E70507">
        <w:rPr>
          <w:rFonts w:ascii="Arial" w:hAnsi="Arial" w:cs="Arial"/>
          <w:color w:val="000000"/>
          <w:sz w:val="22"/>
          <w:szCs w:val="22"/>
        </w:rPr>
        <w:t xml:space="preserve">: Mức </w:t>
      </w:r>
      <w:r w:rsidR="004D0A61" w:rsidRPr="00E70507">
        <w:rPr>
          <w:rFonts w:ascii="Arial" w:hAnsi="Arial" w:cs="Arial"/>
          <w:color w:val="000000"/>
          <w:sz w:val="22"/>
          <w:szCs w:val="22"/>
        </w:rPr>
        <w:t>thưởng hàng năm bằng (1) tháng lương sẽ được trả trước khi nghỉ Tết cho người lao động đã làm việc đủ (12) tháng</w:t>
      </w:r>
      <w:r w:rsidR="00C531A8" w:rsidRPr="00E70507">
        <w:rPr>
          <w:rFonts w:ascii="Arial" w:hAnsi="Arial" w:cs="Arial"/>
          <w:color w:val="000000"/>
          <w:sz w:val="22"/>
          <w:szCs w:val="22"/>
          <w:lang w:val="vi-VN"/>
        </w:rPr>
        <w:t>.</w:t>
      </w:r>
      <w:r w:rsidR="00B1022C" w:rsidRPr="00E70507">
        <w:rPr>
          <w:rFonts w:ascii="Arial" w:hAnsi="Arial" w:cs="Arial"/>
          <w:color w:val="000000"/>
          <w:sz w:val="22"/>
          <w:szCs w:val="22"/>
          <w:lang w:val="vi-VN"/>
        </w:rPr>
        <w:t xml:space="preserve"> </w:t>
      </w:r>
      <w:r w:rsidR="007D6F7F" w:rsidRPr="00E70507">
        <w:rPr>
          <w:rFonts w:ascii="Arial" w:hAnsi="Arial" w:cs="Arial"/>
          <w:color w:val="000000"/>
          <w:sz w:val="22"/>
          <w:szCs w:val="22"/>
          <w:lang w:val="vi-VN"/>
        </w:rPr>
        <w:t>(</w:t>
      </w:r>
      <w:r w:rsidR="006834E1" w:rsidRPr="00E70507">
        <w:rPr>
          <w:rFonts w:ascii="Arial" w:hAnsi="Arial" w:cs="Arial"/>
          <w:color w:val="000000"/>
          <w:sz w:val="22"/>
          <w:szCs w:val="22"/>
          <w:lang w:val="vi-VN"/>
        </w:rPr>
        <w:t>trường hợp dưới 12 tháng sẽ tính</w:t>
      </w:r>
      <w:r w:rsidR="009F737A" w:rsidRPr="00E70507">
        <w:rPr>
          <w:rFonts w:ascii="Arial" w:hAnsi="Arial" w:cs="Arial"/>
          <w:color w:val="000000"/>
          <w:sz w:val="22"/>
          <w:szCs w:val="22"/>
          <w:lang w:val="vi-VN"/>
        </w:rPr>
        <w:t xml:space="preserve"> lương tháng 13</w:t>
      </w:r>
      <w:r w:rsidR="006834E1" w:rsidRPr="00E70507">
        <w:rPr>
          <w:rFonts w:ascii="Arial" w:hAnsi="Arial" w:cs="Arial"/>
          <w:color w:val="000000"/>
          <w:sz w:val="22"/>
          <w:szCs w:val="22"/>
          <w:lang w:val="vi-VN"/>
        </w:rPr>
        <w:t xml:space="preserve"> </w:t>
      </w:r>
      <w:r w:rsidR="007509D7" w:rsidRPr="00E70507">
        <w:rPr>
          <w:rFonts w:ascii="Arial" w:hAnsi="Arial" w:cs="Arial"/>
          <w:color w:val="000000"/>
          <w:sz w:val="22"/>
          <w:szCs w:val="22"/>
          <w:lang w:val="vi-VN"/>
        </w:rPr>
        <w:t xml:space="preserve">theo </w:t>
      </w:r>
      <w:r w:rsidR="006834E1" w:rsidRPr="00E70507">
        <w:rPr>
          <w:rFonts w:ascii="Arial" w:hAnsi="Arial" w:cs="Arial"/>
          <w:color w:val="000000"/>
          <w:sz w:val="22"/>
          <w:szCs w:val="22"/>
          <w:lang w:val="vi-VN"/>
        </w:rPr>
        <w:t>số tháng làm việc t</w:t>
      </w:r>
      <w:r w:rsidR="009F737A" w:rsidRPr="00E70507">
        <w:rPr>
          <w:rFonts w:ascii="Arial" w:hAnsi="Arial" w:cs="Arial"/>
          <w:color w:val="000000"/>
          <w:sz w:val="22"/>
          <w:szCs w:val="22"/>
          <w:lang w:val="vi-VN"/>
        </w:rPr>
        <w:t>hực tế</w:t>
      </w:r>
      <w:r w:rsidR="007D6F7F" w:rsidRPr="00E70507">
        <w:rPr>
          <w:rFonts w:ascii="Arial" w:hAnsi="Arial" w:cs="Arial"/>
          <w:color w:val="000000"/>
          <w:sz w:val="22"/>
          <w:szCs w:val="22"/>
          <w:lang w:val="vi-VN"/>
        </w:rPr>
        <w:t>)</w:t>
      </w:r>
      <w:r w:rsidR="0096522E" w:rsidRPr="00E70507">
        <w:rPr>
          <w:rFonts w:ascii="Arial" w:hAnsi="Arial" w:cs="Arial"/>
          <w:color w:val="000000"/>
          <w:sz w:val="22"/>
          <w:szCs w:val="22"/>
          <w:lang w:val="vi-VN"/>
        </w:rPr>
        <w:t>. Công ty có thể thay đổi mức tiền thưởng căn cứ v</w:t>
      </w:r>
      <w:r w:rsidR="00216369" w:rsidRPr="00E70507">
        <w:rPr>
          <w:rFonts w:ascii="Arial" w:hAnsi="Arial" w:cs="Arial"/>
          <w:color w:val="000000"/>
          <w:sz w:val="22"/>
          <w:szCs w:val="22"/>
          <w:lang w:val="vi-VN"/>
        </w:rPr>
        <w:t>ào</w:t>
      </w:r>
      <w:r w:rsidR="0096522E" w:rsidRPr="00E70507">
        <w:rPr>
          <w:rFonts w:ascii="Arial" w:hAnsi="Arial" w:cs="Arial"/>
          <w:color w:val="000000"/>
          <w:sz w:val="22"/>
          <w:szCs w:val="22"/>
          <w:lang w:val="vi-VN"/>
        </w:rPr>
        <w:t xml:space="preserve"> kết quả hoạt động sản xuất kinh doanh hàng năm </w:t>
      </w:r>
      <w:r w:rsidR="00FB2E75" w:rsidRPr="00C1769B">
        <w:rPr>
          <w:rFonts w:ascii="Arial" w:hAnsi="Arial" w:cs="Arial"/>
          <w:color w:val="000000"/>
          <w:sz w:val="22"/>
          <w:szCs w:val="22"/>
          <w:lang w:val="vi-VN"/>
        </w:rPr>
        <w:t xml:space="preserve">và </w:t>
      </w:r>
      <w:r w:rsidR="0096522E" w:rsidRPr="00E70507">
        <w:rPr>
          <w:rFonts w:ascii="Arial" w:hAnsi="Arial" w:cs="Arial"/>
          <w:color w:val="000000"/>
          <w:sz w:val="22"/>
          <w:szCs w:val="22"/>
          <w:lang w:val="vi-VN"/>
        </w:rPr>
        <w:t>mức độ hoàn thành công việc của người lao động tại thời điểm đó.</w:t>
      </w:r>
    </w:p>
    <w:p w14:paraId="3A024AFF" w14:textId="77777777" w:rsidR="00452FF8" w:rsidRDefault="004D0A61" w:rsidP="00DC510C">
      <w:pPr>
        <w:numPr>
          <w:ilvl w:val="0"/>
          <w:numId w:val="7"/>
        </w:numPr>
        <w:ind w:left="0" w:hanging="284"/>
        <w:jc w:val="both"/>
        <w:rPr>
          <w:rFonts w:ascii="Arial" w:hAnsi="Arial" w:cs="Arial"/>
          <w:i/>
          <w:iCs/>
          <w:sz w:val="22"/>
          <w:szCs w:val="22"/>
          <w:lang w:val="vi-VN"/>
        </w:rPr>
      </w:pPr>
      <w:r w:rsidRPr="00E70507">
        <w:rPr>
          <w:rFonts w:ascii="Arial" w:hAnsi="Arial" w:cs="Arial"/>
          <w:i/>
          <w:color w:val="000000"/>
          <w:sz w:val="22"/>
          <w:szCs w:val="22"/>
        </w:rPr>
        <w:t xml:space="preserve">Bonus: The annual bonus (1) month salary will be paid </w:t>
      </w:r>
      <w:r w:rsidR="004735F5" w:rsidRPr="00E70507">
        <w:rPr>
          <w:rFonts w:ascii="Arial" w:hAnsi="Arial" w:cs="Arial"/>
          <w:i/>
          <w:color w:val="000000"/>
          <w:sz w:val="22"/>
          <w:szCs w:val="22"/>
        </w:rPr>
        <w:t>before</w:t>
      </w:r>
      <w:r w:rsidRPr="00E70507">
        <w:rPr>
          <w:rFonts w:ascii="Arial" w:hAnsi="Arial" w:cs="Arial"/>
          <w:i/>
          <w:color w:val="000000"/>
          <w:sz w:val="22"/>
          <w:szCs w:val="22"/>
        </w:rPr>
        <w:t xml:space="preserve"> Tet Holiday to the employee who worked enough twelve (12) months</w:t>
      </w:r>
      <w:r w:rsidR="00C531A8" w:rsidRPr="00E70507">
        <w:rPr>
          <w:rFonts w:ascii="Arial" w:hAnsi="Arial" w:cs="Arial"/>
          <w:i/>
          <w:color w:val="000000"/>
          <w:sz w:val="22"/>
          <w:szCs w:val="22"/>
          <w:lang w:val="vi-VN"/>
        </w:rPr>
        <w:t xml:space="preserve">. </w:t>
      </w:r>
      <w:r w:rsidR="007D6F7F" w:rsidRPr="00E70507">
        <w:rPr>
          <w:rFonts w:ascii="Arial" w:hAnsi="Arial" w:cs="Arial"/>
          <w:i/>
          <w:color w:val="000000"/>
          <w:sz w:val="22"/>
          <w:szCs w:val="22"/>
          <w:lang w:val="vi-VN"/>
        </w:rPr>
        <w:t xml:space="preserve">(In case of less than 12 months, the 13th month salary will be calculated </w:t>
      </w:r>
      <w:r w:rsidR="007D6F7F" w:rsidRPr="00E70507">
        <w:rPr>
          <w:rFonts w:ascii="Arial" w:hAnsi="Arial" w:cs="Arial"/>
          <w:i/>
          <w:color w:val="000000"/>
          <w:sz w:val="22"/>
          <w:szCs w:val="22"/>
          <w:lang w:val="vi-VN"/>
        </w:rPr>
        <w:lastRenderedPageBreak/>
        <w:t>according to the actual number of working months)</w:t>
      </w:r>
      <w:r w:rsidR="00216369" w:rsidRPr="00E70507">
        <w:rPr>
          <w:rFonts w:ascii="Arial" w:hAnsi="Arial" w:cs="Arial"/>
          <w:i/>
          <w:color w:val="000000"/>
          <w:sz w:val="22"/>
          <w:szCs w:val="22"/>
          <w:lang w:val="vi-VN"/>
        </w:rPr>
        <w:t>.</w:t>
      </w:r>
      <w:r w:rsidR="00216369" w:rsidRPr="00E70507">
        <w:rPr>
          <w:rFonts w:ascii="Arial" w:hAnsi="Arial" w:cs="Arial"/>
          <w:i/>
          <w:iCs/>
          <w:sz w:val="22"/>
          <w:szCs w:val="22"/>
          <w:lang w:val="vi-VN"/>
        </w:rPr>
        <w:t xml:space="preserve"> </w:t>
      </w:r>
      <w:r w:rsidR="0059258D" w:rsidRPr="00E70507">
        <w:rPr>
          <w:rFonts w:ascii="Arial" w:hAnsi="Arial" w:cs="Arial"/>
          <w:i/>
          <w:iCs/>
          <w:sz w:val="22"/>
          <w:szCs w:val="22"/>
        </w:rPr>
        <w:t>The</w:t>
      </w:r>
      <w:r w:rsidR="00216369" w:rsidRPr="00E70507">
        <w:rPr>
          <w:rFonts w:ascii="Arial" w:hAnsi="Arial" w:cs="Arial"/>
          <w:i/>
          <w:iCs/>
          <w:sz w:val="22"/>
          <w:szCs w:val="22"/>
        </w:rPr>
        <w:t xml:space="preserve"> company can adjust depending on the company’s financial situation and employee’s performance at the point of time</w:t>
      </w:r>
      <w:r w:rsidR="00216369" w:rsidRPr="00E70507">
        <w:rPr>
          <w:rFonts w:ascii="Arial" w:hAnsi="Arial" w:cs="Arial"/>
          <w:i/>
          <w:iCs/>
          <w:sz w:val="22"/>
          <w:szCs w:val="22"/>
          <w:lang w:val="vi-VN"/>
        </w:rPr>
        <w:t>.</w:t>
      </w:r>
    </w:p>
    <w:p w14:paraId="0503DD6D" w14:textId="77777777" w:rsidR="003224A8" w:rsidRPr="005A0754" w:rsidRDefault="003224A8" w:rsidP="00DC510C">
      <w:pPr>
        <w:numPr>
          <w:ilvl w:val="0"/>
          <w:numId w:val="7"/>
        </w:numPr>
        <w:ind w:left="0" w:hanging="284"/>
        <w:jc w:val="both"/>
        <w:rPr>
          <w:rFonts w:ascii="Arial" w:hAnsi="Arial" w:cs="Arial"/>
          <w:iCs/>
          <w:color w:val="000000" w:themeColor="text1"/>
          <w:sz w:val="22"/>
          <w:szCs w:val="22"/>
          <w:lang w:val="vi-VN"/>
        </w:rPr>
      </w:pPr>
      <w:r w:rsidRPr="005A0754">
        <w:rPr>
          <w:rFonts w:ascii="Arial" w:hAnsi="Arial" w:cs="Arial"/>
          <w:color w:val="000000" w:themeColor="text1"/>
          <w:sz w:val="22"/>
          <w:szCs w:val="22"/>
          <w:lang w:val="vi-VN"/>
        </w:rPr>
        <w:t xml:space="preserve">Tiền thưởng dự án: </w:t>
      </w:r>
      <w:r w:rsidRPr="00C1769B">
        <w:rPr>
          <w:rFonts w:ascii="Arial" w:hAnsi="Arial" w:cs="Arial"/>
          <w:color w:val="000000" w:themeColor="text1"/>
          <w:sz w:val="22"/>
          <w:szCs w:val="22"/>
          <w:lang w:val="vi-VN"/>
        </w:rPr>
        <w:t>theo chính sách chung của Công ty tại từng thời điểm</w:t>
      </w:r>
    </w:p>
    <w:p w14:paraId="00524856" w14:textId="77777777" w:rsidR="003224A8" w:rsidRPr="005A0754" w:rsidRDefault="003224A8" w:rsidP="00DC510C">
      <w:pPr>
        <w:numPr>
          <w:ilvl w:val="0"/>
          <w:numId w:val="7"/>
        </w:numPr>
        <w:ind w:left="0" w:hanging="284"/>
        <w:jc w:val="both"/>
        <w:rPr>
          <w:rFonts w:ascii="Arial" w:hAnsi="Arial" w:cs="Arial"/>
          <w:iCs/>
          <w:color w:val="000000" w:themeColor="text1"/>
          <w:sz w:val="22"/>
          <w:szCs w:val="22"/>
          <w:lang w:val="vi-VN"/>
        </w:rPr>
      </w:pPr>
      <w:r w:rsidRPr="005A0754">
        <w:rPr>
          <w:rFonts w:ascii="Arial" w:hAnsi="Arial" w:cs="Arial"/>
          <w:i/>
          <w:color w:val="000000" w:themeColor="text1"/>
          <w:sz w:val="22"/>
          <w:szCs w:val="22"/>
          <w:lang w:val="vi-VN"/>
        </w:rPr>
        <w:t>Project Bonus:</w:t>
      </w:r>
      <w:r w:rsidRPr="005A0754">
        <w:rPr>
          <w:rFonts w:ascii="Arial" w:hAnsi="Arial" w:cs="Arial"/>
          <w:color w:val="000000" w:themeColor="text1"/>
          <w:sz w:val="22"/>
          <w:szCs w:val="22"/>
          <w:lang w:val="vi-VN"/>
        </w:rPr>
        <w:t xml:space="preserve"> </w:t>
      </w:r>
      <w:r w:rsidRPr="005A0754">
        <w:rPr>
          <w:rFonts w:ascii="Arial" w:hAnsi="Arial" w:cs="Arial"/>
          <w:i/>
          <w:iCs/>
          <w:color w:val="000000" w:themeColor="text1"/>
          <w:sz w:val="22"/>
          <w:szCs w:val="22"/>
        </w:rPr>
        <w:t>In accordance with the policy of the Company from time to time.</w:t>
      </w:r>
    </w:p>
    <w:p w14:paraId="6FADC562" w14:textId="77777777" w:rsidR="00C531A8" w:rsidRPr="00E70507" w:rsidRDefault="00C531A8" w:rsidP="00DC510C">
      <w:pPr>
        <w:numPr>
          <w:ilvl w:val="0"/>
          <w:numId w:val="7"/>
        </w:numPr>
        <w:ind w:left="0" w:hanging="284"/>
        <w:jc w:val="both"/>
        <w:rPr>
          <w:rFonts w:ascii="Arial" w:hAnsi="Arial" w:cs="Arial"/>
          <w:iCs/>
          <w:color w:val="000000"/>
          <w:sz w:val="22"/>
          <w:szCs w:val="22"/>
          <w:lang w:val="vi-VN"/>
        </w:rPr>
      </w:pPr>
      <w:r w:rsidRPr="00E70507">
        <w:rPr>
          <w:rFonts w:ascii="Arial" w:hAnsi="Arial" w:cs="Arial"/>
          <w:iCs/>
          <w:color w:val="000000"/>
          <w:sz w:val="22"/>
          <w:szCs w:val="22"/>
          <w:lang w:val="vi-VN"/>
        </w:rPr>
        <w:t>Chế độ tăng lương: Mức lương chính được điều chỉnh 6 tháng/ năm dựa vào tình hình tài chính của công ty và đánh giá hiệu quả công việc của người lao động.</w:t>
      </w:r>
    </w:p>
    <w:p w14:paraId="787A3F01" w14:textId="77777777" w:rsidR="00452FF8" w:rsidRPr="00E70507" w:rsidRDefault="00452FF8" w:rsidP="00DC510C">
      <w:pPr>
        <w:jc w:val="both"/>
        <w:rPr>
          <w:rFonts w:ascii="Arial" w:hAnsi="Arial" w:cs="Arial"/>
          <w:color w:val="000000"/>
          <w:sz w:val="22"/>
          <w:szCs w:val="22"/>
          <w:lang w:val="vi-VN"/>
        </w:rPr>
      </w:pPr>
      <w:r w:rsidRPr="00E70507">
        <w:rPr>
          <w:rFonts w:ascii="Arial" w:hAnsi="Arial" w:cs="Arial"/>
          <w:i/>
          <w:iCs/>
          <w:color w:val="000000"/>
          <w:sz w:val="22"/>
          <w:szCs w:val="22"/>
        </w:rPr>
        <w:t xml:space="preserve">Annual salary review: </w:t>
      </w:r>
      <w:r w:rsidR="00EB21D2" w:rsidRPr="00E70507">
        <w:rPr>
          <w:rFonts w:ascii="Arial" w:hAnsi="Arial" w:cs="Arial"/>
          <w:i/>
          <w:iCs/>
          <w:color w:val="000000"/>
          <w:sz w:val="22"/>
          <w:szCs w:val="22"/>
        </w:rPr>
        <w:t>Salary will be</w:t>
      </w:r>
      <w:r w:rsidR="00EB21D2" w:rsidRPr="00E70507">
        <w:rPr>
          <w:rFonts w:ascii="Arial" w:hAnsi="Arial" w:cs="Arial"/>
          <w:i/>
          <w:iCs/>
          <w:color w:val="000000"/>
          <w:sz w:val="22"/>
          <w:szCs w:val="22"/>
          <w:lang w:val="vi-VN"/>
        </w:rPr>
        <w:t xml:space="preserve"> review</w:t>
      </w:r>
      <w:r w:rsidR="00447296" w:rsidRPr="00E70507">
        <w:rPr>
          <w:rFonts w:ascii="Arial" w:hAnsi="Arial" w:cs="Arial"/>
          <w:i/>
          <w:iCs/>
          <w:color w:val="000000"/>
          <w:sz w:val="22"/>
          <w:szCs w:val="22"/>
        </w:rPr>
        <w:t>ed</w:t>
      </w:r>
      <w:r w:rsidR="00EB21D2" w:rsidRPr="00E70507">
        <w:rPr>
          <w:rFonts w:ascii="Arial" w:hAnsi="Arial" w:cs="Arial"/>
          <w:i/>
          <w:iCs/>
          <w:color w:val="000000"/>
          <w:sz w:val="22"/>
          <w:szCs w:val="22"/>
          <w:lang w:val="vi-VN"/>
        </w:rPr>
        <w:t xml:space="preserve"> every 6months/ year</w:t>
      </w:r>
      <w:r w:rsidR="00EB21D2" w:rsidRPr="00E70507">
        <w:rPr>
          <w:rFonts w:ascii="Arial" w:hAnsi="Arial" w:cs="Arial"/>
          <w:i/>
          <w:iCs/>
          <w:color w:val="000000"/>
          <w:sz w:val="22"/>
          <w:szCs w:val="22"/>
        </w:rPr>
        <w:t xml:space="preserve"> </w:t>
      </w:r>
      <w:r w:rsidRPr="00E70507">
        <w:rPr>
          <w:rFonts w:ascii="Arial" w:hAnsi="Arial" w:cs="Arial"/>
          <w:i/>
          <w:iCs/>
          <w:color w:val="000000"/>
          <w:sz w:val="22"/>
          <w:szCs w:val="22"/>
        </w:rPr>
        <w:t>according to the company’s salary policy</w:t>
      </w:r>
      <w:r w:rsidR="00EB21D2" w:rsidRPr="00E70507">
        <w:rPr>
          <w:rFonts w:ascii="Arial" w:hAnsi="Arial" w:cs="Arial"/>
          <w:i/>
          <w:iCs/>
          <w:color w:val="000000"/>
          <w:sz w:val="22"/>
          <w:szCs w:val="22"/>
          <w:lang w:val="vi-VN"/>
        </w:rPr>
        <w:t xml:space="preserve"> and the performance of employees. </w:t>
      </w:r>
    </w:p>
    <w:p w14:paraId="04D00214" w14:textId="77777777" w:rsidR="00452FF8" w:rsidRPr="00DC510C" w:rsidRDefault="00DC510C" w:rsidP="00DC510C">
      <w:pPr>
        <w:numPr>
          <w:ilvl w:val="0"/>
          <w:numId w:val="7"/>
        </w:numPr>
        <w:ind w:left="0" w:hanging="284"/>
        <w:jc w:val="both"/>
        <w:rPr>
          <w:rFonts w:ascii="Arial" w:hAnsi="Arial" w:cs="Arial"/>
          <w:i/>
          <w:iCs/>
          <w:color w:val="000000"/>
          <w:sz w:val="22"/>
          <w:szCs w:val="22"/>
        </w:rPr>
      </w:pPr>
      <w:r>
        <w:rPr>
          <w:rFonts w:ascii="Arial" w:hAnsi="Arial" w:cs="Arial"/>
          <w:color w:val="000000"/>
          <w:sz w:val="22"/>
          <w:szCs w:val="22"/>
        </w:rPr>
        <w:t xml:space="preserve">Chế độ nghỉ ngơi/ </w:t>
      </w:r>
      <w:r w:rsidR="00452FF8" w:rsidRPr="00DC510C">
        <w:rPr>
          <w:rFonts w:ascii="Arial" w:hAnsi="Arial" w:cs="Arial"/>
          <w:i/>
          <w:iCs/>
          <w:color w:val="000000"/>
          <w:sz w:val="22"/>
          <w:szCs w:val="22"/>
        </w:rPr>
        <w:t>Time of rest</w:t>
      </w:r>
      <w:r>
        <w:rPr>
          <w:rFonts w:ascii="Arial" w:hAnsi="Arial" w:cs="Arial"/>
          <w:i/>
          <w:iCs/>
          <w:color w:val="000000"/>
          <w:sz w:val="22"/>
          <w:szCs w:val="22"/>
        </w:rPr>
        <w:t xml:space="preserve">: </w:t>
      </w:r>
    </w:p>
    <w:p w14:paraId="3AEC5E5B" w14:textId="77777777" w:rsidR="00452FF8" w:rsidRPr="00E70507" w:rsidRDefault="00AD5925" w:rsidP="00DC510C">
      <w:pPr>
        <w:numPr>
          <w:ilvl w:val="0"/>
          <w:numId w:val="5"/>
        </w:numPr>
        <w:ind w:left="426"/>
        <w:jc w:val="both"/>
        <w:rPr>
          <w:rFonts w:ascii="Arial" w:hAnsi="Arial" w:cs="Arial"/>
          <w:i/>
          <w:iCs/>
          <w:color w:val="000000"/>
          <w:sz w:val="22"/>
          <w:szCs w:val="22"/>
        </w:rPr>
      </w:pPr>
      <w:r w:rsidRPr="00E70507">
        <w:rPr>
          <w:rFonts w:ascii="Arial" w:hAnsi="Arial" w:cs="Arial"/>
          <w:color w:val="000000"/>
          <w:sz w:val="22"/>
          <w:szCs w:val="22"/>
        </w:rPr>
        <w:t xml:space="preserve">Phép năm: </w:t>
      </w:r>
      <w:r w:rsidR="00E36773" w:rsidRPr="00E70507">
        <w:rPr>
          <w:rFonts w:ascii="Arial" w:hAnsi="Arial" w:cs="Arial"/>
          <w:color w:val="000000"/>
          <w:sz w:val="22"/>
          <w:szCs w:val="22"/>
        </w:rPr>
        <w:t xml:space="preserve">12 </w:t>
      </w:r>
      <w:r w:rsidR="00452FF8" w:rsidRPr="00E70507">
        <w:rPr>
          <w:rFonts w:ascii="Arial" w:hAnsi="Arial" w:cs="Arial"/>
          <w:color w:val="000000"/>
          <w:sz w:val="22"/>
          <w:szCs w:val="22"/>
        </w:rPr>
        <w:t>ngày/năm (mỗi 5 năm làm việc liên tục sẽ tăng thêm 1 ngày)</w:t>
      </w:r>
    </w:p>
    <w:p w14:paraId="18EC9F87" w14:textId="77777777" w:rsidR="00452FF8" w:rsidRPr="00E70507" w:rsidRDefault="00447296" w:rsidP="00DC510C">
      <w:pPr>
        <w:ind w:left="426" w:firstLine="720"/>
        <w:jc w:val="both"/>
        <w:rPr>
          <w:rFonts w:ascii="Arial" w:hAnsi="Arial" w:cs="Arial"/>
          <w:color w:val="000000"/>
          <w:sz w:val="22"/>
          <w:szCs w:val="22"/>
        </w:rPr>
      </w:pPr>
      <w:r w:rsidRPr="00E70507">
        <w:rPr>
          <w:rFonts w:ascii="Arial" w:hAnsi="Arial" w:cs="Arial"/>
          <w:i/>
          <w:iCs/>
          <w:color w:val="000000"/>
          <w:sz w:val="22"/>
          <w:szCs w:val="22"/>
        </w:rPr>
        <w:t>Annual Leave</w:t>
      </w:r>
      <w:r w:rsidR="00AD5925" w:rsidRPr="00E70507">
        <w:rPr>
          <w:rFonts w:ascii="Arial" w:hAnsi="Arial" w:cs="Arial"/>
          <w:i/>
          <w:iCs/>
          <w:color w:val="000000"/>
          <w:sz w:val="22"/>
          <w:szCs w:val="22"/>
        </w:rPr>
        <w:t xml:space="preserve">: </w:t>
      </w:r>
      <w:r w:rsidR="00452FF8" w:rsidRPr="00E70507">
        <w:rPr>
          <w:rFonts w:ascii="Arial" w:hAnsi="Arial" w:cs="Arial"/>
          <w:i/>
          <w:iCs/>
          <w:color w:val="000000"/>
          <w:sz w:val="22"/>
          <w:szCs w:val="22"/>
        </w:rPr>
        <w:t>12 days/year (1 day additional for each consecutive 5 working years)</w:t>
      </w:r>
    </w:p>
    <w:p w14:paraId="48B0C90C" w14:textId="77777777" w:rsidR="00452FF8" w:rsidRPr="00E70507" w:rsidRDefault="00AD5925" w:rsidP="00DC510C">
      <w:pPr>
        <w:numPr>
          <w:ilvl w:val="0"/>
          <w:numId w:val="5"/>
        </w:numPr>
        <w:ind w:left="426"/>
        <w:jc w:val="both"/>
        <w:rPr>
          <w:rFonts w:ascii="Arial" w:hAnsi="Arial" w:cs="Arial"/>
          <w:i/>
          <w:iCs/>
          <w:color w:val="000000"/>
          <w:sz w:val="22"/>
          <w:szCs w:val="22"/>
        </w:rPr>
      </w:pPr>
      <w:r w:rsidRPr="00E70507">
        <w:rPr>
          <w:rFonts w:ascii="Arial" w:hAnsi="Arial" w:cs="Arial"/>
          <w:color w:val="000000"/>
          <w:sz w:val="22"/>
          <w:szCs w:val="22"/>
        </w:rPr>
        <w:t>Nghỉ lễ</w:t>
      </w:r>
      <w:r w:rsidR="00452FF8" w:rsidRPr="00E70507">
        <w:rPr>
          <w:rFonts w:ascii="Arial" w:hAnsi="Arial" w:cs="Arial"/>
          <w:color w:val="000000"/>
          <w:sz w:val="22"/>
          <w:szCs w:val="22"/>
        </w:rPr>
        <w:t>: 10 ngày (01 ngày Tết Tây, 05 ngày Tết Nguyên Đán, 01 ngày Giỗ Tổ Hùng Vương, 01 ngày 30/04, 01 ngày 01/05, 01 ngày Quốc Khánh 02/09)</w:t>
      </w:r>
    </w:p>
    <w:p w14:paraId="411DA461" w14:textId="77777777" w:rsidR="00452FF8" w:rsidRPr="00E70507" w:rsidRDefault="00452FF8" w:rsidP="00DC510C">
      <w:pPr>
        <w:ind w:left="426" w:firstLine="11"/>
        <w:jc w:val="both"/>
        <w:rPr>
          <w:rFonts w:ascii="Arial" w:hAnsi="Arial" w:cs="Arial"/>
          <w:color w:val="000000"/>
          <w:sz w:val="22"/>
          <w:szCs w:val="22"/>
        </w:rPr>
      </w:pPr>
      <w:r w:rsidRPr="00E70507">
        <w:rPr>
          <w:rFonts w:ascii="Arial" w:hAnsi="Arial" w:cs="Arial"/>
          <w:i/>
          <w:iCs/>
          <w:color w:val="000000"/>
          <w:sz w:val="22"/>
          <w:szCs w:val="22"/>
        </w:rPr>
        <w:t xml:space="preserve">Public Holidays:  10 days (01 New </w:t>
      </w:r>
      <w:proofErr w:type="gramStart"/>
      <w:r w:rsidRPr="00E70507">
        <w:rPr>
          <w:rFonts w:ascii="Arial" w:hAnsi="Arial" w:cs="Arial"/>
          <w:i/>
          <w:iCs/>
          <w:color w:val="000000"/>
          <w:sz w:val="22"/>
          <w:szCs w:val="22"/>
        </w:rPr>
        <w:t>Year day</w:t>
      </w:r>
      <w:proofErr w:type="gramEnd"/>
      <w:r w:rsidRPr="00E70507">
        <w:rPr>
          <w:rFonts w:ascii="Arial" w:hAnsi="Arial" w:cs="Arial"/>
          <w:i/>
          <w:iCs/>
          <w:color w:val="000000"/>
          <w:sz w:val="22"/>
          <w:szCs w:val="22"/>
        </w:rPr>
        <w:t>, 05 L</w:t>
      </w:r>
      <w:r w:rsidR="00FB2E75" w:rsidRPr="00E70507">
        <w:rPr>
          <w:rFonts w:ascii="Arial" w:hAnsi="Arial" w:cs="Arial"/>
          <w:i/>
          <w:iCs/>
          <w:color w:val="000000"/>
          <w:sz w:val="22"/>
          <w:szCs w:val="22"/>
        </w:rPr>
        <w:t>unar New Year days, 01 day Hung</w:t>
      </w:r>
      <w:r w:rsidRPr="00E70507">
        <w:rPr>
          <w:rFonts w:ascii="Arial" w:hAnsi="Arial" w:cs="Arial"/>
          <w:i/>
          <w:iCs/>
          <w:color w:val="000000"/>
          <w:sz w:val="22"/>
          <w:szCs w:val="22"/>
        </w:rPr>
        <w:t>King Anniversary, 01 Victory day, 01 Labour day, 01 Independence day).</w:t>
      </w:r>
    </w:p>
    <w:p w14:paraId="293800F8" w14:textId="77777777" w:rsidR="00452FF8" w:rsidRPr="00AA7C5A" w:rsidRDefault="00452FF8" w:rsidP="00DC510C">
      <w:pPr>
        <w:numPr>
          <w:ilvl w:val="0"/>
          <w:numId w:val="7"/>
        </w:numPr>
        <w:ind w:left="0" w:hanging="284"/>
        <w:jc w:val="both"/>
        <w:rPr>
          <w:rFonts w:ascii="Arial" w:hAnsi="Arial" w:cs="Arial"/>
          <w:i/>
          <w:iCs/>
          <w:color w:val="000000"/>
          <w:sz w:val="22"/>
          <w:szCs w:val="22"/>
        </w:rPr>
      </w:pPr>
      <w:r w:rsidRPr="00AA7C5A">
        <w:rPr>
          <w:rFonts w:ascii="Arial" w:hAnsi="Arial" w:cs="Arial"/>
          <w:color w:val="000000"/>
          <w:sz w:val="22"/>
          <w:szCs w:val="22"/>
        </w:rPr>
        <w:t>Bảo</w:t>
      </w:r>
      <w:r w:rsidR="004735F5" w:rsidRPr="00AA7C5A">
        <w:rPr>
          <w:rFonts w:ascii="Arial" w:hAnsi="Arial" w:cs="Arial"/>
          <w:color w:val="000000"/>
          <w:sz w:val="22"/>
          <w:szCs w:val="22"/>
          <w:lang w:val="vi-VN"/>
        </w:rPr>
        <w:t xml:space="preserve"> hiểm</w:t>
      </w:r>
      <w:r w:rsidRPr="00AA7C5A">
        <w:rPr>
          <w:rFonts w:ascii="Arial" w:hAnsi="Arial" w:cs="Arial"/>
          <w:color w:val="000000"/>
          <w:sz w:val="22"/>
          <w:szCs w:val="22"/>
        </w:rPr>
        <w:t xml:space="preserve"> xã hội, bảo </w:t>
      </w:r>
      <w:r w:rsidR="00447296" w:rsidRPr="00AA7C5A">
        <w:rPr>
          <w:rFonts w:ascii="Arial" w:hAnsi="Arial" w:cs="Arial"/>
          <w:color w:val="000000"/>
          <w:sz w:val="22"/>
          <w:szCs w:val="22"/>
        </w:rPr>
        <w:t>hiểm y tế, bảo hiểm thất nghiệp</w:t>
      </w:r>
      <w:r w:rsidR="00AD5925" w:rsidRPr="00AA7C5A">
        <w:rPr>
          <w:rFonts w:ascii="Arial" w:hAnsi="Arial" w:cs="Arial"/>
          <w:color w:val="000000"/>
          <w:sz w:val="22"/>
          <w:szCs w:val="22"/>
        </w:rPr>
        <w:t>: căn cứ</w:t>
      </w:r>
      <w:r w:rsidRPr="00AA7C5A">
        <w:rPr>
          <w:rFonts w:ascii="Arial" w:hAnsi="Arial" w:cs="Arial"/>
          <w:color w:val="000000"/>
          <w:sz w:val="22"/>
          <w:szCs w:val="22"/>
        </w:rPr>
        <w:t xml:space="preserve"> quy định Luật Lao Động Việt Nam, </w:t>
      </w:r>
      <w:r w:rsidR="00AA7C5A" w:rsidRPr="00AA7C5A">
        <w:rPr>
          <w:rFonts w:ascii="Arial" w:hAnsi="Arial" w:cs="Arial"/>
          <w:color w:val="000000"/>
          <w:sz w:val="22"/>
          <w:szCs w:val="22"/>
        </w:rPr>
        <w:t>n</w:t>
      </w:r>
      <w:r w:rsidR="00AA7C5A" w:rsidRPr="00AA7C5A">
        <w:rPr>
          <w:rFonts w:ascii="Arial" w:hAnsi="Arial" w:cs="Arial"/>
          <w:iCs/>
          <w:color w:val="000000"/>
          <w:sz w:val="22"/>
          <w:szCs w:val="22"/>
          <w:lang w:val="vi-VN"/>
        </w:rPr>
        <w:t xml:space="preserve">gười sử dụng lao động </w:t>
      </w:r>
      <w:r w:rsidR="00AA7C5A" w:rsidRPr="00AA7C5A">
        <w:rPr>
          <w:rFonts w:ascii="Arial" w:hAnsi="Arial" w:cs="Arial"/>
          <w:iCs/>
          <w:color w:val="000000"/>
          <w:sz w:val="22"/>
          <w:szCs w:val="22"/>
        </w:rPr>
        <w:t>n</w:t>
      </w:r>
      <w:r w:rsidR="00AA7C5A" w:rsidRPr="00AA7C5A">
        <w:rPr>
          <w:rFonts w:ascii="Arial" w:hAnsi="Arial" w:cs="Arial"/>
          <w:iCs/>
          <w:color w:val="000000"/>
          <w:sz w:val="22"/>
          <w:szCs w:val="22"/>
          <w:lang w:val="vi-VN"/>
        </w:rPr>
        <w:t>ộp thay người lao động.</w:t>
      </w:r>
    </w:p>
    <w:p w14:paraId="6489FADD" w14:textId="77777777" w:rsidR="00452FF8" w:rsidRPr="00E70507" w:rsidRDefault="00452FF8" w:rsidP="00DC510C">
      <w:pPr>
        <w:jc w:val="both"/>
        <w:rPr>
          <w:rFonts w:ascii="Arial" w:hAnsi="Arial" w:cs="Arial"/>
          <w:i/>
          <w:iCs/>
          <w:color w:val="000000"/>
          <w:sz w:val="22"/>
          <w:szCs w:val="22"/>
        </w:rPr>
      </w:pPr>
      <w:r w:rsidRPr="00E70507">
        <w:rPr>
          <w:rFonts w:ascii="Arial" w:hAnsi="Arial" w:cs="Arial"/>
          <w:i/>
          <w:iCs/>
          <w:color w:val="000000"/>
          <w:sz w:val="22"/>
          <w:szCs w:val="22"/>
        </w:rPr>
        <w:t>Social insurance, Health i</w:t>
      </w:r>
      <w:r w:rsidR="00AD5925" w:rsidRPr="00E70507">
        <w:rPr>
          <w:rFonts w:ascii="Arial" w:hAnsi="Arial" w:cs="Arial"/>
          <w:i/>
          <w:iCs/>
          <w:color w:val="000000"/>
          <w:sz w:val="22"/>
          <w:szCs w:val="22"/>
        </w:rPr>
        <w:t>nsurance, Unemployment insurance</w:t>
      </w:r>
      <w:r w:rsidRPr="00E70507">
        <w:rPr>
          <w:rFonts w:ascii="Arial" w:hAnsi="Arial" w:cs="Arial"/>
          <w:i/>
          <w:iCs/>
          <w:color w:val="000000"/>
          <w:sz w:val="22"/>
          <w:szCs w:val="22"/>
        </w:rPr>
        <w:t>:</w:t>
      </w:r>
      <w:r w:rsidR="003558DF" w:rsidRPr="00E70507">
        <w:rPr>
          <w:rFonts w:ascii="Arial" w:hAnsi="Arial" w:cs="Arial"/>
          <w:i/>
          <w:iCs/>
          <w:color w:val="000000"/>
          <w:sz w:val="22"/>
          <w:szCs w:val="22"/>
        </w:rPr>
        <w:t xml:space="preserve"> </w:t>
      </w:r>
      <w:r w:rsidRPr="00E70507">
        <w:rPr>
          <w:rFonts w:ascii="Arial" w:hAnsi="Arial" w:cs="Arial"/>
          <w:i/>
          <w:iCs/>
          <w:color w:val="000000"/>
          <w:sz w:val="22"/>
          <w:szCs w:val="22"/>
        </w:rPr>
        <w:t>according to Viet Nam Labour Law.</w:t>
      </w:r>
      <w:r w:rsidR="00AA7C5A" w:rsidRPr="00AA7C5A">
        <w:rPr>
          <w:rFonts w:ascii="Arial" w:hAnsi="Arial" w:cs="Arial"/>
          <w:i/>
          <w:iCs/>
          <w:color w:val="000000"/>
          <w:sz w:val="22"/>
          <w:szCs w:val="22"/>
          <w:lang w:val="vi-VN"/>
        </w:rPr>
        <w:t xml:space="preserve"> </w:t>
      </w:r>
      <w:r w:rsidR="00AA7C5A" w:rsidRPr="00E70507">
        <w:rPr>
          <w:rFonts w:ascii="Arial" w:hAnsi="Arial" w:cs="Arial"/>
          <w:i/>
          <w:iCs/>
          <w:color w:val="000000"/>
          <w:sz w:val="22"/>
          <w:szCs w:val="22"/>
          <w:lang w:val="vi-VN"/>
        </w:rPr>
        <w:t>Employer pay on behaf of Employees.</w:t>
      </w:r>
    </w:p>
    <w:p w14:paraId="1C69E926" w14:textId="77777777" w:rsidR="003558DF" w:rsidRPr="00E70507" w:rsidRDefault="003558DF" w:rsidP="00DC510C">
      <w:pPr>
        <w:numPr>
          <w:ilvl w:val="0"/>
          <w:numId w:val="7"/>
        </w:numPr>
        <w:ind w:left="0" w:hanging="284"/>
        <w:jc w:val="both"/>
        <w:rPr>
          <w:rFonts w:ascii="Arial" w:hAnsi="Arial" w:cs="Arial"/>
          <w:iCs/>
          <w:color w:val="000000"/>
          <w:sz w:val="22"/>
          <w:szCs w:val="22"/>
          <w:lang w:val="vi-VN"/>
        </w:rPr>
      </w:pPr>
      <w:r w:rsidRPr="00E70507">
        <w:rPr>
          <w:rFonts w:ascii="Arial" w:hAnsi="Arial" w:cs="Arial"/>
          <w:iCs/>
          <w:color w:val="000000"/>
          <w:sz w:val="22"/>
          <w:szCs w:val="22"/>
        </w:rPr>
        <w:t>Thuế thu nhập cá nhân: trả bởi người lao động</w:t>
      </w:r>
      <w:r w:rsidR="00EB21D2" w:rsidRPr="00E70507">
        <w:rPr>
          <w:rFonts w:ascii="Arial" w:hAnsi="Arial" w:cs="Arial"/>
          <w:iCs/>
          <w:color w:val="000000"/>
          <w:sz w:val="22"/>
          <w:szCs w:val="22"/>
          <w:lang w:val="vi-VN"/>
        </w:rPr>
        <w:t xml:space="preserve">. Người sử dụng lao động </w:t>
      </w:r>
      <w:r w:rsidR="00DC510C" w:rsidRPr="00C1769B">
        <w:rPr>
          <w:rFonts w:ascii="Arial" w:hAnsi="Arial" w:cs="Arial"/>
          <w:iCs/>
          <w:color w:val="000000"/>
          <w:sz w:val="22"/>
          <w:szCs w:val="22"/>
          <w:lang w:val="vi-VN"/>
        </w:rPr>
        <w:t>n</w:t>
      </w:r>
      <w:r w:rsidR="00EB21D2" w:rsidRPr="00E70507">
        <w:rPr>
          <w:rFonts w:ascii="Arial" w:hAnsi="Arial" w:cs="Arial"/>
          <w:iCs/>
          <w:color w:val="000000"/>
          <w:sz w:val="22"/>
          <w:szCs w:val="22"/>
          <w:lang w:val="vi-VN"/>
        </w:rPr>
        <w:t>ộp thay người lao động.</w:t>
      </w:r>
    </w:p>
    <w:p w14:paraId="262209C2" w14:textId="77777777" w:rsidR="00EB21D2" w:rsidRPr="00E70507" w:rsidRDefault="00452FF8" w:rsidP="00DC510C">
      <w:pPr>
        <w:jc w:val="both"/>
        <w:rPr>
          <w:rFonts w:ascii="Arial" w:hAnsi="Arial" w:cs="Arial"/>
          <w:i/>
          <w:iCs/>
          <w:color w:val="000000"/>
          <w:sz w:val="22"/>
          <w:szCs w:val="22"/>
          <w:lang w:val="vi-VN"/>
        </w:rPr>
      </w:pPr>
      <w:r w:rsidRPr="00E70507">
        <w:rPr>
          <w:rFonts w:ascii="Arial" w:hAnsi="Arial" w:cs="Arial"/>
          <w:i/>
          <w:iCs/>
          <w:color w:val="000000"/>
          <w:sz w:val="22"/>
          <w:szCs w:val="22"/>
        </w:rPr>
        <w:t>Personal income tax: to be paid by the employee</w:t>
      </w:r>
      <w:r w:rsidR="00EB21D2" w:rsidRPr="00E70507">
        <w:rPr>
          <w:rFonts w:ascii="Arial" w:hAnsi="Arial" w:cs="Arial"/>
          <w:i/>
          <w:iCs/>
          <w:color w:val="000000"/>
          <w:sz w:val="22"/>
          <w:szCs w:val="22"/>
          <w:lang w:val="vi-VN"/>
        </w:rPr>
        <w:t>. Employer pay on behaf of Employees.</w:t>
      </w:r>
    </w:p>
    <w:p w14:paraId="02DD1EBD" w14:textId="77777777" w:rsidR="00452FF8" w:rsidRPr="00C1769B" w:rsidRDefault="00452FF8" w:rsidP="00DC510C">
      <w:pPr>
        <w:numPr>
          <w:ilvl w:val="0"/>
          <w:numId w:val="7"/>
        </w:numPr>
        <w:ind w:left="0" w:hanging="284"/>
        <w:jc w:val="both"/>
        <w:rPr>
          <w:rFonts w:ascii="Arial" w:hAnsi="Arial" w:cs="Arial"/>
          <w:i/>
          <w:iCs/>
          <w:color w:val="000000"/>
          <w:sz w:val="22"/>
          <w:szCs w:val="22"/>
          <w:lang w:val="vi-VN"/>
        </w:rPr>
      </w:pPr>
      <w:r w:rsidRPr="00C1769B">
        <w:rPr>
          <w:rFonts w:ascii="Arial" w:hAnsi="Arial" w:cs="Arial"/>
          <w:color w:val="000000"/>
          <w:sz w:val="22"/>
          <w:szCs w:val="22"/>
          <w:lang w:val="vi-VN"/>
        </w:rPr>
        <w:t>Chế độ đào tạo: theo chính sách đào tạo của công ty</w:t>
      </w:r>
    </w:p>
    <w:p w14:paraId="77F0E22B" w14:textId="77777777" w:rsidR="00452FF8" w:rsidRPr="00E70507" w:rsidRDefault="00F968B8" w:rsidP="00DC510C">
      <w:pPr>
        <w:jc w:val="both"/>
        <w:rPr>
          <w:rFonts w:ascii="Arial" w:hAnsi="Arial" w:cs="Arial"/>
          <w:color w:val="000000"/>
          <w:sz w:val="22"/>
          <w:szCs w:val="22"/>
        </w:rPr>
      </w:pPr>
      <w:r w:rsidRPr="00E70507">
        <w:rPr>
          <w:rFonts w:ascii="Arial" w:hAnsi="Arial" w:cs="Arial"/>
          <w:i/>
          <w:iCs/>
          <w:color w:val="000000"/>
          <w:sz w:val="22"/>
          <w:szCs w:val="22"/>
        </w:rPr>
        <w:t>Training policy</w:t>
      </w:r>
      <w:r w:rsidR="00452FF8" w:rsidRPr="00E70507">
        <w:rPr>
          <w:rFonts w:ascii="Arial" w:hAnsi="Arial" w:cs="Arial"/>
          <w:i/>
          <w:iCs/>
          <w:color w:val="000000"/>
          <w:sz w:val="22"/>
          <w:szCs w:val="22"/>
        </w:rPr>
        <w:t>:</w:t>
      </w:r>
      <w:r w:rsidR="00E36773" w:rsidRPr="00E70507">
        <w:rPr>
          <w:rFonts w:ascii="Arial" w:hAnsi="Arial" w:cs="Arial"/>
          <w:i/>
          <w:iCs/>
          <w:color w:val="000000"/>
          <w:sz w:val="22"/>
          <w:szCs w:val="22"/>
        </w:rPr>
        <w:t xml:space="preserve"> according to the company’s trai</w:t>
      </w:r>
      <w:r w:rsidR="00452FF8" w:rsidRPr="00E70507">
        <w:rPr>
          <w:rFonts w:ascii="Arial" w:hAnsi="Arial" w:cs="Arial"/>
          <w:i/>
          <w:iCs/>
          <w:color w:val="000000"/>
          <w:sz w:val="22"/>
          <w:szCs w:val="22"/>
        </w:rPr>
        <w:t xml:space="preserve">ning policy </w:t>
      </w:r>
    </w:p>
    <w:p w14:paraId="6F217D96" w14:textId="77777777" w:rsidR="00452FF8" w:rsidRPr="00E70507" w:rsidRDefault="00452FF8" w:rsidP="00DC510C">
      <w:pPr>
        <w:numPr>
          <w:ilvl w:val="0"/>
          <w:numId w:val="7"/>
        </w:numPr>
        <w:ind w:left="0" w:hanging="284"/>
        <w:jc w:val="both"/>
        <w:rPr>
          <w:rFonts w:ascii="Arial" w:hAnsi="Arial" w:cs="Arial"/>
          <w:i/>
          <w:iCs/>
          <w:color w:val="000000"/>
          <w:sz w:val="22"/>
          <w:szCs w:val="22"/>
        </w:rPr>
      </w:pPr>
      <w:r w:rsidRPr="00E70507">
        <w:rPr>
          <w:rFonts w:ascii="Arial" w:hAnsi="Arial" w:cs="Arial"/>
          <w:color w:val="000000"/>
          <w:sz w:val="22"/>
          <w:szCs w:val="22"/>
        </w:rPr>
        <w:t>Nếu có các thay đổi liên quan đến các qui định của Nhà nước thì mức lương thỏa thuận (trước</w:t>
      </w:r>
      <w:r w:rsidR="009A236E" w:rsidRPr="00E70507">
        <w:rPr>
          <w:rFonts w:ascii="Arial" w:hAnsi="Arial" w:cs="Arial"/>
          <w:color w:val="000000"/>
          <w:sz w:val="22"/>
          <w:szCs w:val="22"/>
        </w:rPr>
        <w:t xml:space="preserve"> thuế) trên vẫn được giữ nguyên.</w:t>
      </w:r>
    </w:p>
    <w:p w14:paraId="72DBDEE5" w14:textId="77777777" w:rsidR="00452FF8" w:rsidRPr="00E70507" w:rsidRDefault="00452FF8"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In case the Government makes any changes of current regulations, the </w:t>
      </w:r>
      <w:r w:rsidR="004735F5" w:rsidRPr="00E70507">
        <w:rPr>
          <w:rFonts w:ascii="Arial" w:hAnsi="Arial" w:cs="Arial"/>
          <w:i/>
          <w:iCs/>
          <w:color w:val="000000"/>
          <w:sz w:val="22"/>
          <w:szCs w:val="22"/>
        </w:rPr>
        <w:t>net</w:t>
      </w:r>
      <w:r w:rsidRPr="00E70507">
        <w:rPr>
          <w:rFonts w:ascii="Arial" w:hAnsi="Arial" w:cs="Arial"/>
          <w:i/>
          <w:iCs/>
          <w:color w:val="000000"/>
          <w:sz w:val="22"/>
          <w:szCs w:val="22"/>
        </w:rPr>
        <w:t xml:space="preserve"> salary agreed above will be remained unchanged.</w:t>
      </w:r>
    </w:p>
    <w:p w14:paraId="7802FDAF" w14:textId="77777777" w:rsidR="00CE317B" w:rsidRPr="00E70507" w:rsidRDefault="00CE317B" w:rsidP="00241690">
      <w:pPr>
        <w:jc w:val="both"/>
        <w:rPr>
          <w:rFonts w:ascii="Arial" w:hAnsi="Arial" w:cs="Arial"/>
          <w:sz w:val="22"/>
          <w:szCs w:val="22"/>
        </w:rPr>
      </w:pPr>
    </w:p>
    <w:p w14:paraId="25CB2494" w14:textId="77777777" w:rsidR="00CE317B" w:rsidRPr="00E70507" w:rsidRDefault="00DC510C" w:rsidP="00241690">
      <w:pPr>
        <w:pStyle w:val="NormalWeb"/>
        <w:spacing w:before="0" w:after="0" w:line="240" w:lineRule="auto"/>
        <w:jc w:val="both"/>
        <w:rPr>
          <w:rFonts w:ascii="Arial" w:hAnsi="Arial" w:cs="Arial"/>
          <w:b/>
          <w:sz w:val="22"/>
          <w:szCs w:val="22"/>
        </w:rPr>
      </w:pPr>
      <w:r>
        <w:rPr>
          <w:rFonts w:ascii="Arial" w:hAnsi="Arial" w:cs="Arial"/>
          <w:b/>
          <w:color w:val="000000"/>
          <w:sz w:val="22"/>
          <w:szCs w:val="22"/>
        </w:rPr>
        <w:t>3.2. Nghĩa vụ</w:t>
      </w:r>
      <w:r w:rsidR="00CE317B" w:rsidRPr="00E70507">
        <w:rPr>
          <w:rFonts w:ascii="Arial" w:hAnsi="Arial" w:cs="Arial"/>
          <w:b/>
          <w:color w:val="000000"/>
          <w:sz w:val="22"/>
          <w:szCs w:val="22"/>
        </w:rPr>
        <w:t xml:space="preserve">/ </w:t>
      </w:r>
      <w:r>
        <w:rPr>
          <w:rStyle w:val="Emphasis"/>
          <w:rFonts w:ascii="Arial" w:hAnsi="Arial" w:cs="Arial"/>
          <w:b/>
          <w:color w:val="000000"/>
          <w:sz w:val="22"/>
          <w:szCs w:val="22"/>
        </w:rPr>
        <w:t>Obligations</w:t>
      </w:r>
    </w:p>
    <w:p w14:paraId="7D46FAEF" w14:textId="77777777" w:rsidR="00CE317B" w:rsidRPr="00E70507" w:rsidRDefault="00CE317B" w:rsidP="00DC510C">
      <w:pPr>
        <w:pStyle w:val="NormalWeb"/>
        <w:numPr>
          <w:ilvl w:val="0"/>
          <w:numId w:val="7"/>
        </w:numPr>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Hoàn thành công việc mình đảm trách nêu trong Hợp đồng, chấp hành lệnh điều hành sản xuất kinh doanh, bảo vệ tài sản của Công ty và sẽ chịu trách nhiệm bồi thường những tài sản bị hư hỏng do vô ý, bất cẩn hay cẩu thả hoặc bị mất cắp khi chuyển giao.</w:t>
      </w:r>
    </w:p>
    <w:p w14:paraId="2715935E" w14:textId="77777777" w:rsidR="00CE317B" w:rsidRPr="00E70507" w:rsidRDefault="00CE317B" w:rsidP="00DC510C">
      <w:pPr>
        <w:pStyle w:val="NormalWeb"/>
        <w:spacing w:before="0" w:after="0" w:line="240" w:lineRule="auto"/>
        <w:jc w:val="both"/>
        <w:rPr>
          <w:rFonts w:ascii="Arial" w:hAnsi="Arial" w:cs="Arial"/>
          <w:sz w:val="22"/>
          <w:szCs w:val="22"/>
        </w:rPr>
      </w:pPr>
      <w:r w:rsidRPr="00E70507">
        <w:rPr>
          <w:rStyle w:val="Emphasis"/>
          <w:rFonts w:ascii="Arial" w:hAnsi="Arial" w:cs="Arial"/>
          <w:color w:val="000000"/>
          <w:sz w:val="22"/>
          <w:szCs w:val="22"/>
        </w:rPr>
        <w:t>Fulfill the Job undertaken in this contract, to comply with production and business orders, protect the properties of the Company and shall compensate for damage or loss properties incurred by the Company due to carelessness, negligence or stolen.</w:t>
      </w:r>
    </w:p>
    <w:p w14:paraId="01C35066" w14:textId="77777777" w:rsidR="00CE317B" w:rsidRPr="00E70507" w:rsidRDefault="00CE317B" w:rsidP="00DC510C">
      <w:pPr>
        <w:pStyle w:val="NormalWeb"/>
        <w:numPr>
          <w:ilvl w:val="0"/>
          <w:numId w:val="7"/>
        </w:numPr>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Nghiêm túc tuân thủ và tôn trọng thời hạn và các cam kết trong hợp đồng. Bồi thường cho Công ty các chi phí đào tạo và/hoặc các cam kết trách nhiệm bằng tiền nêu trong Hợp đồng này hoặc trong quy định của Công ty trong trường hợp chấm dứt hợp đồng lao động trước thời hạn mà không được sự đồng ý của lãnh đạo Công ty.</w:t>
      </w:r>
    </w:p>
    <w:p w14:paraId="3CF004F7" w14:textId="77777777" w:rsidR="00CE317B" w:rsidRPr="00E70507" w:rsidRDefault="00CE317B" w:rsidP="00DC510C">
      <w:pPr>
        <w:pStyle w:val="NormalWeb"/>
        <w:spacing w:before="0" w:after="0" w:line="240" w:lineRule="auto"/>
        <w:jc w:val="both"/>
        <w:rPr>
          <w:rFonts w:ascii="Arial" w:hAnsi="Arial" w:cs="Arial"/>
          <w:sz w:val="22"/>
          <w:szCs w:val="22"/>
        </w:rPr>
      </w:pPr>
      <w:r w:rsidRPr="00E70507">
        <w:rPr>
          <w:rStyle w:val="Emphasis"/>
          <w:rFonts w:ascii="Arial" w:hAnsi="Arial" w:cs="Arial"/>
          <w:color w:val="000000"/>
          <w:sz w:val="22"/>
          <w:szCs w:val="22"/>
        </w:rPr>
        <w:t xml:space="preserve">Strictly follow and respect the </w:t>
      </w:r>
      <w:proofErr w:type="gramStart"/>
      <w:r w:rsidRPr="00E70507">
        <w:rPr>
          <w:rStyle w:val="Emphasis"/>
          <w:rFonts w:ascii="Arial" w:hAnsi="Arial" w:cs="Arial"/>
          <w:color w:val="000000"/>
          <w:sz w:val="22"/>
          <w:szCs w:val="22"/>
        </w:rPr>
        <w:t>term</w:t>
      </w:r>
      <w:proofErr w:type="gramEnd"/>
      <w:r w:rsidRPr="00E70507">
        <w:rPr>
          <w:rStyle w:val="Emphasis"/>
          <w:rFonts w:ascii="Arial" w:hAnsi="Arial" w:cs="Arial"/>
          <w:color w:val="000000"/>
          <w:sz w:val="22"/>
          <w:szCs w:val="22"/>
        </w:rPr>
        <w:t xml:space="preserve"> of and commi</w:t>
      </w:r>
      <w:r w:rsidR="00021E0E" w:rsidRPr="00E70507">
        <w:rPr>
          <w:rStyle w:val="Emphasis"/>
          <w:rFonts w:ascii="Arial" w:hAnsi="Arial" w:cs="Arial"/>
          <w:color w:val="000000"/>
          <w:sz w:val="22"/>
          <w:szCs w:val="22"/>
        </w:rPr>
        <w:t>t</w:t>
      </w:r>
      <w:r w:rsidRPr="00E70507">
        <w:rPr>
          <w:rStyle w:val="Emphasis"/>
          <w:rFonts w:ascii="Arial" w:hAnsi="Arial" w:cs="Arial"/>
          <w:color w:val="000000"/>
          <w:sz w:val="22"/>
          <w:szCs w:val="22"/>
        </w:rPr>
        <w:t>ment in the Labor contract. Compensate to the Company all training e</w:t>
      </w:r>
      <w:r w:rsidR="00021E0E" w:rsidRPr="00E70507">
        <w:rPr>
          <w:rStyle w:val="Emphasis"/>
          <w:rFonts w:ascii="Arial" w:hAnsi="Arial" w:cs="Arial"/>
          <w:color w:val="000000"/>
          <w:sz w:val="22"/>
          <w:szCs w:val="22"/>
        </w:rPr>
        <w:t>x</w:t>
      </w:r>
      <w:r w:rsidRPr="00E70507">
        <w:rPr>
          <w:rStyle w:val="Emphasis"/>
          <w:rFonts w:ascii="Arial" w:hAnsi="Arial" w:cs="Arial"/>
          <w:color w:val="000000"/>
          <w:sz w:val="22"/>
          <w:szCs w:val="22"/>
        </w:rPr>
        <w:t>penses and/or monetary commitment mentioned in the Labor contract and in labor regulations of the Company in the case the Employee intentionally terminate the Labor contrac</w:t>
      </w:r>
      <w:r w:rsidR="00021E0E" w:rsidRPr="00E70507">
        <w:rPr>
          <w:rStyle w:val="Emphasis"/>
          <w:rFonts w:ascii="Arial" w:hAnsi="Arial" w:cs="Arial"/>
          <w:color w:val="000000"/>
          <w:sz w:val="22"/>
          <w:szCs w:val="22"/>
        </w:rPr>
        <w:t>t</w:t>
      </w:r>
      <w:r w:rsidRPr="00E70507">
        <w:rPr>
          <w:rStyle w:val="Emphasis"/>
          <w:rFonts w:ascii="Arial" w:hAnsi="Arial" w:cs="Arial"/>
          <w:color w:val="000000"/>
          <w:sz w:val="22"/>
          <w:szCs w:val="22"/>
        </w:rPr>
        <w:t xml:space="preserve"> without approval of the director of the Company.</w:t>
      </w:r>
    </w:p>
    <w:p w14:paraId="5EFB3C24" w14:textId="77777777" w:rsidR="00CE317B" w:rsidRPr="00E70507" w:rsidRDefault="00CE317B" w:rsidP="00DC510C">
      <w:pPr>
        <w:pStyle w:val="NormalWeb"/>
        <w:numPr>
          <w:ilvl w:val="0"/>
          <w:numId w:val="7"/>
        </w:numPr>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Nghiêm túc tuân thủ và tôn trọng các yêu cầu của lãnh đạo, các nội quy và quy định của Công ty.</w:t>
      </w:r>
    </w:p>
    <w:p w14:paraId="673F1BB3" w14:textId="77777777" w:rsidR="00353CB3" w:rsidRPr="00E70507" w:rsidRDefault="00CE317B" w:rsidP="00DC510C">
      <w:pPr>
        <w:pStyle w:val="NormalWeb"/>
        <w:spacing w:before="0" w:after="0" w:line="240" w:lineRule="auto"/>
        <w:jc w:val="both"/>
        <w:rPr>
          <w:rFonts w:ascii="Arial" w:hAnsi="Arial" w:cs="Arial"/>
          <w:color w:val="000000"/>
          <w:sz w:val="22"/>
          <w:szCs w:val="22"/>
          <w:lang w:val="vi-VN"/>
        </w:rPr>
      </w:pPr>
      <w:r w:rsidRPr="00E70507">
        <w:rPr>
          <w:rStyle w:val="Emphasis"/>
          <w:rFonts w:ascii="Arial" w:hAnsi="Arial" w:cs="Arial"/>
          <w:color w:val="000000"/>
          <w:sz w:val="22"/>
          <w:szCs w:val="22"/>
        </w:rPr>
        <w:t xml:space="preserve">Strictly follow the </w:t>
      </w:r>
      <w:proofErr w:type="gramStart"/>
      <w:r w:rsidRPr="00E70507">
        <w:rPr>
          <w:rStyle w:val="Emphasis"/>
          <w:rFonts w:ascii="Arial" w:hAnsi="Arial" w:cs="Arial"/>
          <w:color w:val="000000"/>
          <w:sz w:val="22"/>
          <w:szCs w:val="22"/>
        </w:rPr>
        <w:t>instruction</w:t>
      </w:r>
      <w:proofErr w:type="gramEnd"/>
      <w:r w:rsidRPr="00E70507">
        <w:rPr>
          <w:rStyle w:val="Emphasis"/>
          <w:rFonts w:ascii="Arial" w:hAnsi="Arial" w:cs="Arial"/>
          <w:color w:val="000000"/>
          <w:sz w:val="22"/>
          <w:szCs w:val="22"/>
        </w:rPr>
        <w:t xml:space="preserve"> of management level, rules and regulations in the Company.</w:t>
      </w:r>
    </w:p>
    <w:p w14:paraId="7B168E12" w14:textId="77777777" w:rsidR="00353CB3" w:rsidRPr="00C1769B" w:rsidRDefault="00353CB3" w:rsidP="00DC510C">
      <w:pPr>
        <w:numPr>
          <w:ilvl w:val="0"/>
          <w:numId w:val="7"/>
        </w:numPr>
        <w:ind w:left="0" w:hanging="284"/>
        <w:jc w:val="both"/>
        <w:rPr>
          <w:rFonts w:ascii="Arial" w:hAnsi="Arial" w:cs="Arial"/>
          <w:iCs/>
          <w:color w:val="000000"/>
          <w:sz w:val="22"/>
          <w:szCs w:val="22"/>
          <w:lang w:val="vi-VN"/>
        </w:rPr>
      </w:pPr>
      <w:r w:rsidRPr="00C1769B">
        <w:rPr>
          <w:rFonts w:ascii="Arial" w:hAnsi="Arial" w:cs="Arial"/>
          <w:iCs/>
          <w:color w:val="000000"/>
          <w:sz w:val="22"/>
          <w:szCs w:val="22"/>
          <w:lang w:val="vi-VN"/>
        </w:rPr>
        <w:t>Bảo mật</w:t>
      </w:r>
      <w:r w:rsidR="00CE317B" w:rsidRPr="00C1769B">
        <w:rPr>
          <w:rFonts w:ascii="Arial" w:hAnsi="Arial" w:cs="Arial"/>
          <w:iCs/>
          <w:color w:val="000000"/>
          <w:sz w:val="22"/>
          <w:szCs w:val="22"/>
          <w:lang w:val="vi-VN"/>
        </w:rPr>
        <w:t xml:space="preserve">: </w:t>
      </w:r>
      <w:r w:rsidRPr="00C1769B">
        <w:rPr>
          <w:rFonts w:ascii="Arial" w:hAnsi="Arial" w:cs="Arial"/>
          <w:iCs/>
          <w:color w:val="000000"/>
          <w:sz w:val="22"/>
          <w:szCs w:val="22"/>
          <w:lang w:val="vi-VN"/>
        </w:rPr>
        <w:t>Người lao động có nghĩa vụ duy trì nghĩa vụ bảo mật đối với các thông tin có liên quan đến công ty trong suốt thời hạn của Hợp đồng này bao gồm các thông tin về nhà cung cấp, khách hàng, nhân viên và các thông tin được coi là bí mật của công ty, ngay cả khi đã rời khỏi công ty</w:t>
      </w:r>
      <w:r w:rsidR="00FB2E75" w:rsidRPr="00C1769B">
        <w:rPr>
          <w:rFonts w:ascii="Arial" w:hAnsi="Arial" w:cs="Arial"/>
          <w:iCs/>
          <w:color w:val="000000"/>
          <w:sz w:val="22"/>
          <w:szCs w:val="22"/>
          <w:lang w:val="vi-VN"/>
        </w:rPr>
        <w:t>.</w:t>
      </w:r>
    </w:p>
    <w:p w14:paraId="2B5545E5" w14:textId="77777777" w:rsidR="00353CB3" w:rsidRPr="00E70507" w:rsidRDefault="00CE317B" w:rsidP="00DC510C">
      <w:pPr>
        <w:jc w:val="both"/>
        <w:rPr>
          <w:rFonts w:ascii="Arial" w:hAnsi="Arial" w:cs="Arial"/>
          <w:i/>
          <w:iCs/>
          <w:color w:val="000000"/>
          <w:sz w:val="22"/>
          <w:szCs w:val="22"/>
          <w:lang w:val="vi-VN"/>
        </w:rPr>
      </w:pPr>
      <w:r w:rsidRPr="00E70507">
        <w:rPr>
          <w:rFonts w:ascii="Arial" w:hAnsi="Arial" w:cs="Arial"/>
          <w:i/>
          <w:iCs/>
          <w:color w:val="000000"/>
          <w:sz w:val="22"/>
          <w:szCs w:val="22"/>
        </w:rPr>
        <w:t xml:space="preserve">Confidentiality </w:t>
      </w:r>
      <w:r w:rsidR="00353CB3" w:rsidRPr="00E70507">
        <w:rPr>
          <w:rFonts w:ascii="Arial" w:hAnsi="Arial" w:cs="Arial"/>
          <w:i/>
          <w:iCs/>
          <w:color w:val="000000"/>
          <w:sz w:val="22"/>
          <w:szCs w:val="22"/>
        </w:rPr>
        <w:t>All information concerning the company acquired by the employee during the employment term including suppliers, customers, employee and company confidential information must be treated confidentially, even after the employee has left the company</w:t>
      </w:r>
      <w:r w:rsidR="00353CB3" w:rsidRPr="00E70507">
        <w:rPr>
          <w:rFonts w:ascii="Arial" w:hAnsi="Arial" w:cs="Arial"/>
          <w:i/>
          <w:iCs/>
          <w:color w:val="000000"/>
          <w:sz w:val="22"/>
          <w:szCs w:val="22"/>
          <w:lang w:val="vi-VN"/>
        </w:rPr>
        <w:t xml:space="preserve">    </w:t>
      </w:r>
    </w:p>
    <w:p w14:paraId="016737B0" w14:textId="77777777" w:rsidR="00353CB3" w:rsidRPr="00C1769B" w:rsidRDefault="00353CB3" w:rsidP="00DC510C">
      <w:pPr>
        <w:numPr>
          <w:ilvl w:val="0"/>
          <w:numId w:val="7"/>
        </w:numPr>
        <w:ind w:left="0" w:hanging="284"/>
        <w:jc w:val="both"/>
        <w:rPr>
          <w:rFonts w:ascii="Arial" w:hAnsi="Arial" w:cs="Arial"/>
          <w:iCs/>
          <w:color w:val="000000"/>
          <w:sz w:val="22"/>
          <w:szCs w:val="22"/>
          <w:lang w:val="vi-VN"/>
        </w:rPr>
      </w:pPr>
      <w:r w:rsidRPr="00C1769B">
        <w:rPr>
          <w:rFonts w:ascii="Arial" w:hAnsi="Arial" w:cs="Arial"/>
          <w:iCs/>
          <w:color w:val="000000"/>
          <w:sz w:val="22"/>
          <w:szCs w:val="22"/>
          <w:lang w:val="vi-VN"/>
        </w:rPr>
        <w:t>Khi Hợp đồng hết hạn, tất cả các bản vẽ, thư tư, chú thích, sách, cẩm nang, danh sách khách hàng, danh sách nhà cung ứng và toàn bộ các chứng từ khác mà người lao động có được trong thời hạn của Hợp đồng này đều phải được hoàn lại cho công ty</w:t>
      </w:r>
      <w:r w:rsidR="009A236E" w:rsidRPr="00C1769B">
        <w:rPr>
          <w:rFonts w:ascii="Arial" w:hAnsi="Arial" w:cs="Arial"/>
          <w:iCs/>
          <w:color w:val="000000"/>
          <w:sz w:val="22"/>
          <w:szCs w:val="22"/>
          <w:lang w:val="vi-VN"/>
        </w:rPr>
        <w:t>.</w:t>
      </w:r>
    </w:p>
    <w:p w14:paraId="6FD01814" w14:textId="77777777" w:rsidR="00353CB3" w:rsidRPr="00E70507" w:rsidRDefault="00353CB3" w:rsidP="00DC510C">
      <w:pPr>
        <w:jc w:val="both"/>
        <w:rPr>
          <w:rFonts w:ascii="Arial" w:hAnsi="Arial" w:cs="Arial"/>
          <w:i/>
          <w:iCs/>
          <w:color w:val="000000"/>
          <w:sz w:val="22"/>
          <w:szCs w:val="22"/>
        </w:rPr>
      </w:pPr>
      <w:r w:rsidRPr="00E70507">
        <w:rPr>
          <w:rFonts w:ascii="Arial" w:hAnsi="Arial" w:cs="Arial"/>
          <w:i/>
          <w:iCs/>
          <w:color w:val="000000"/>
          <w:sz w:val="22"/>
          <w:szCs w:val="22"/>
        </w:rPr>
        <w:t xml:space="preserve">At the end of the employee’s employment term, all drawings, letters, notes, pamphlets, manuals, customer lists, supplier </w:t>
      </w:r>
      <w:proofErr w:type="gramStart"/>
      <w:r w:rsidRPr="00E70507">
        <w:rPr>
          <w:rFonts w:ascii="Arial" w:hAnsi="Arial" w:cs="Arial"/>
          <w:i/>
          <w:iCs/>
          <w:color w:val="000000"/>
          <w:sz w:val="22"/>
          <w:szCs w:val="22"/>
        </w:rPr>
        <w:t>lists</w:t>
      </w:r>
      <w:proofErr w:type="gramEnd"/>
      <w:r w:rsidRPr="00E70507">
        <w:rPr>
          <w:rFonts w:ascii="Arial" w:hAnsi="Arial" w:cs="Arial"/>
          <w:i/>
          <w:iCs/>
          <w:color w:val="000000"/>
          <w:sz w:val="22"/>
          <w:szCs w:val="22"/>
        </w:rPr>
        <w:t xml:space="preserve"> and all other documents acquired by the employee during </w:t>
      </w:r>
      <w:proofErr w:type="gramStart"/>
      <w:r w:rsidRPr="00E70507">
        <w:rPr>
          <w:rFonts w:ascii="Arial" w:hAnsi="Arial" w:cs="Arial"/>
          <w:i/>
          <w:iCs/>
          <w:color w:val="000000"/>
          <w:sz w:val="22"/>
          <w:szCs w:val="22"/>
        </w:rPr>
        <w:t>the employment</w:t>
      </w:r>
      <w:proofErr w:type="gramEnd"/>
      <w:r w:rsidRPr="00E70507">
        <w:rPr>
          <w:rFonts w:ascii="Arial" w:hAnsi="Arial" w:cs="Arial"/>
          <w:i/>
          <w:iCs/>
          <w:color w:val="000000"/>
          <w:sz w:val="22"/>
          <w:szCs w:val="22"/>
        </w:rPr>
        <w:t xml:space="preserve"> must be returned to the company</w:t>
      </w:r>
      <w:r w:rsidR="00FB2E75" w:rsidRPr="00E70507">
        <w:rPr>
          <w:rFonts w:ascii="Arial" w:hAnsi="Arial" w:cs="Arial"/>
          <w:i/>
          <w:iCs/>
          <w:color w:val="000000"/>
          <w:sz w:val="22"/>
          <w:szCs w:val="22"/>
        </w:rPr>
        <w:t>.</w:t>
      </w:r>
    </w:p>
    <w:p w14:paraId="1D389980" w14:textId="77777777" w:rsidR="00353CB3" w:rsidRPr="00E70507" w:rsidRDefault="00353CB3" w:rsidP="00DC510C">
      <w:pPr>
        <w:numPr>
          <w:ilvl w:val="0"/>
          <w:numId w:val="7"/>
        </w:numPr>
        <w:ind w:left="0" w:hanging="284"/>
        <w:jc w:val="both"/>
        <w:rPr>
          <w:rFonts w:ascii="Arial" w:hAnsi="Arial" w:cs="Arial"/>
          <w:iCs/>
          <w:color w:val="000000"/>
          <w:sz w:val="22"/>
          <w:szCs w:val="22"/>
        </w:rPr>
      </w:pPr>
      <w:r w:rsidRPr="00E70507">
        <w:rPr>
          <w:rFonts w:ascii="Arial" w:hAnsi="Arial" w:cs="Arial"/>
          <w:iCs/>
          <w:color w:val="000000"/>
          <w:sz w:val="22"/>
          <w:szCs w:val="22"/>
        </w:rPr>
        <w:t>Tài sản trí tuệ</w:t>
      </w:r>
      <w:r w:rsidR="00FB2E75" w:rsidRPr="00E70507">
        <w:rPr>
          <w:rFonts w:ascii="Arial" w:hAnsi="Arial" w:cs="Arial"/>
          <w:i/>
          <w:iCs/>
          <w:color w:val="000000"/>
          <w:sz w:val="22"/>
          <w:szCs w:val="22"/>
        </w:rPr>
        <w:t xml:space="preserve">: </w:t>
      </w:r>
      <w:r w:rsidRPr="00E70507">
        <w:rPr>
          <w:rFonts w:ascii="Arial" w:hAnsi="Arial" w:cs="Arial"/>
          <w:iCs/>
          <w:color w:val="000000"/>
          <w:sz w:val="22"/>
          <w:szCs w:val="22"/>
        </w:rPr>
        <w:t>Các quy trình, hệ thống, thiết kế, mẫu giấy tờ mà người lao động tạo ra trong quá trình làm việc sẽ được coi như là tài sản của công ty và công ty được toàn quyền sử dụng</w:t>
      </w:r>
      <w:r w:rsidR="009A236E" w:rsidRPr="00E70507">
        <w:rPr>
          <w:rFonts w:ascii="Arial" w:hAnsi="Arial" w:cs="Arial"/>
          <w:iCs/>
          <w:color w:val="000000"/>
          <w:sz w:val="22"/>
          <w:szCs w:val="22"/>
        </w:rPr>
        <w:t>.</w:t>
      </w:r>
    </w:p>
    <w:p w14:paraId="1F65879D" w14:textId="77777777" w:rsidR="00353CB3" w:rsidRPr="00E70507" w:rsidRDefault="00FB2E75" w:rsidP="00DC510C">
      <w:pPr>
        <w:jc w:val="both"/>
        <w:rPr>
          <w:rFonts w:ascii="Arial" w:hAnsi="Arial" w:cs="Arial"/>
          <w:i/>
          <w:iCs/>
          <w:color w:val="000000"/>
          <w:sz w:val="22"/>
          <w:szCs w:val="22"/>
        </w:rPr>
      </w:pPr>
      <w:r w:rsidRPr="00E70507">
        <w:rPr>
          <w:rFonts w:ascii="Arial" w:hAnsi="Arial" w:cs="Arial"/>
          <w:i/>
          <w:iCs/>
          <w:color w:val="000000"/>
          <w:sz w:val="22"/>
          <w:szCs w:val="22"/>
        </w:rPr>
        <w:lastRenderedPageBreak/>
        <w:t xml:space="preserve">Intellectual property </w:t>
      </w:r>
      <w:r w:rsidR="00353CB3" w:rsidRPr="00E70507">
        <w:rPr>
          <w:rFonts w:ascii="Arial" w:hAnsi="Arial" w:cs="Arial"/>
          <w:i/>
          <w:iCs/>
          <w:color w:val="000000"/>
          <w:sz w:val="22"/>
          <w:szCs w:val="22"/>
        </w:rPr>
        <w:t>Process, systems, designs or forms which the employee produces as a function of work are to remain the property of the company and used by the company at its discretion</w:t>
      </w:r>
      <w:r w:rsidRPr="00E70507">
        <w:rPr>
          <w:rFonts w:ascii="Arial" w:hAnsi="Arial" w:cs="Arial"/>
          <w:i/>
          <w:iCs/>
          <w:color w:val="000000"/>
          <w:sz w:val="22"/>
          <w:szCs w:val="22"/>
        </w:rPr>
        <w:t>.</w:t>
      </w:r>
    </w:p>
    <w:p w14:paraId="151049C9" w14:textId="77777777" w:rsidR="00DC510C" w:rsidRPr="002D1957" w:rsidRDefault="00751D34" w:rsidP="002D1957">
      <w:pPr>
        <w:numPr>
          <w:ilvl w:val="0"/>
          <w:numId w:val="7"/>
        </w:numPr>
        <w:ind w:left="0" w:hanging="284"/>
        <w:jc w:val="both"/>
        <w:rPr>
          <w:rFonts w:ascii="Arial" w:hAnsi="Arial" w:cs="Arial"/>
          <w:bCs/>
          <w:i/>
          <w:color w:val="000000"/>
          <w:sz w:val="22"/>
          <w:szCs w:val="22"/>
        </w:rPr>
      </w:pPr>
      <w:r w:rsidRPr="002D1957">
        <w:rPr>
          <w:rFonts w:ascii="Arial" w:hAnsi="Arial" w:cs="Arial"/>
          <w:bCs/>
          <w:color w:val="000000"/>
          <w:sz w:val="22"/>
          <w:szCs w:val="22"/>
        </w:rPr>
        <w:t>Qui định về nghỉ việc</w:t>
      </w:r>
      <w:r w:rsidR="00FB2E75" w:rsidRPr="002D1957">
        <w:rPr>
          <w:rFonts w:ascii="Arial" w:hAnsi="Arial" w:cs="Arial"/>
          <w:bCs/>
          <w:i/>
          <w:color w:val="000000"/>
          <w:sz w:val="22"/>
          <w:szCs w:val="22"/>
        </w:rPr>
        <w:t xml:space="preserve">: </w:t>
      </w:r>
      <w:r w:rsidR="00353CB3" w:rsidRPr="002D1957">
        <w:rPr>
          <w:rFonts w:ascii="Arial" w:hAnsi="Arial" w:cs="Arial"/>
          <w:iCs/>
          <w:color w:val="000000"/>
          <w:sz w:val="22"/>
          <w:szCs w:val="22"/>
        </w:rPr>
        <w:t>Người lao động nghỉ việc</w:t>
      </w:r>
      <w:r w:rsidR="00353CB3" w:rsidRPr="002D1957">
        <w:rPr>
          <w:rFonts w:ascii="Arial" w:hAnsi="Arial" w:cs="Arial"/>
          <w:iCs/>
          <w:color w:val="000000"/>
          <w:sz w:val="22"/>
          <w:szCs w:val="22"/>
          <w:lang w:val="vi-VN"/>
        </w:rPr>
        <w:t xml:space="preserve"> phải</w:t>
      </w:r>
      <w:r w:rsidR="00353CB3" w:rsidRPr="002D1957">
        <w:rPr>
          <w:rFonts w:ascii="Arial" w:hAnsi="Arial" w:cs="Arial"/>
          <w:iCs/>
          <w:color w:val="000000"/>
          <w:sz w:val="22"/>
          <w:szCs w:val="22"/>
        </w:rPr>
        <w:t xml:space="preserve"> báo trước 30 ngày (nếu ko báo trước thì phạt thời gian báo trước) nếu chưa hết thời gian báo trước mà tự ý bỏ việc, người lao động sẽ bị coi là đơn phương chấm dứt hợp đồng trái pháp luật</w:t>
      </w:r>
      <w:r w:rsidR="00056D1F" w:rsidRPr="002D1957">
        <w:rPr>
          <w:rFonts w:ascii="Arial" w:hAnsi="Arial" w:cs="Arial"/>
          <w:iCs/>
          <w:color w:val="000000"/>
          <w:sz w:val="22"/>
          <w:szCs w:val="22"/>
          <w:lang w:val="vi-VN"/>
        </w:rPr>
        <w:t xml:space="preserve">, </w:t>
      </w:r>
      <w:r w:rsidR="00353CB3" w:rsidRPr="002D1957">
        <w:rPr>
          <w:rFonts w:ascii="Arial" w:hAnsi="Arial" w:cs="Arial"/>
          <w:iCs/>
          <w:color w:val="000000"/>
          <w:sz w:val="22"/>
          <w:szCs w:val="22"/>
        </w:rPr>
        <w:t>người lao động sẽ phải chịu trách nhiệm bồi thường cho doanh nghiệp các khoản tiền sau:</w:t>
      </w:r>
    </w:p>
    <w:p w14:paraId="2CEB5CE4" w14:textId="77777777" w:rsidR="00353CB3" w:rsidRPr="00E70507" w:rsidRDefault="00FB2E75" w:rsidP="00DC510C">
      <w:pPr>
        <w:jc w:val="both"/>
        <w:rPr>
          <w:rFonts w:ascii="Arial" w:hAnsi="Arial" w:cs="Arial"/>
          <w:i/>
          <w:iCs/>
          <w:color w:val="000000"/>
          <w:sz w:val="22"/>
          <w:szCs w:val="22"/>
        </w:rPr>
      </w:pPr>
      <w:r w:rsidRPr="00E70507">
        <w:rPr>
          <w:rFonts w:ascii="Arial" w:hAnsi="Arial" w:cs="Arial"/>
          <w:bCs/>
          <w:i/>
          <w:color w:val="000000"/>
          <w:sz w:val="22"/>
          <w:szCs w:val="22"/>
          <w:lang w:val="vi-VN"/>
        </w:rPr>
        <w:t>Regulation of stop working</w:t>
      </w:r>
      <w:r w:rsidRPr="00E70507">
        <w:rPr>
          <w:rFonts w:ascii="Arial" w:hAnsi="Arial" w:cs="Arial"/>
          <w:bCs/>
          <w:i/>
          <w:color w:val="000000"/>
          <w:sz w:val="22"/>
          <w:szCs w:val="22"/>
        </w:rPr>
        <w:t>:</w:t>
      </w:r>
      <w:r w:rsidRPr="00E70507">
        <w:rPr>
          <w:rFonts w:ascii="Arial" w:hAnsi="Arial" w:cs="Arial"/>
          <w:i/>
          <w:iCs/>
          <w:color w:val="000000"/>
          <w:sz w:val="22"/>
          <w:szCs w:val="22"/>
        </w:rPr>
        <w:t xml:space="preserve"> </w:t>
      </w:r>
      <w:r w:rsidR="00056D1F" w:rsidRPr="00E70507">
        <w:rPr>
          <w:rFonts w:ascii="Arial" w:hAnsi="Arial" w:cs="Arial"/>
          <w:i/>
          <w:iCs/>
          <w:color w:val="000000"/>
          <w:sz w:val="22"/>
          <w:szCs w:val="22"/>
        </w:rPr>
        <w:t>If an employee quits his job, he or she must give 30 days</w:t>
      </w:r>
      <w:r w:rsidR="00216369" w:rsidRPr="00E70507">
        <w:rPr>
          <w:rFonts w:ascii="Arial" w:hAnsi="Arial" w:cs="Arial"/>
          <w:i/>
          <w:iCs/>
          <w:color w:val="000000"/>
          <w:sz w:val="22"/>
          <w:szCs w:val="22"/>
          <w:lang w:val="vi-VN"/>
        </w:rPr>
        <w:t xml:space="preserve"> </w:t>
      </w:r>
      <w:r w:rsidR="00056D1F" w:rsidRPr="00E70507">
        <w:rPr>
          <w:rFonts w:ascii="Arial" w:hAnsi="Arial" w:cs="Arial"/>
          <w:i/>
          <w:iCs/>
          <w:color w:val="000000"/>
          <w:sz w:val="22"/>
          <w:szCs w:val="22"/>
        </w:rPr>
        <w:t>notice (if no notice is given, the notice period will be fined) By law, the employee will be responsible for indemnifying the enterprise the following amounts:</w:t>
      </w:r>
    </w:p>
    <w:p w14:paraId="5C576B7F" w14:textId="77777777" w:rsidR="00FB2E75" w:rsidRPr="00E70507" w:rsidRDefault="00353CB3" w:rsidP="00241690">
      <w:pPr>
        <w:numPr>
          <w:ilvl w:val="0"/>
          <w:numId w:val="9"/>
        </w:numPr>
        <w:ind w:left="567"/>
        <w:jc w:val="both"/>
        <w:rPr>
          <w:rFonts w:ascii="Arial" w:hAnsi="Arial" w:cs="Arial"/>
          <w:iCs/>
          <w:color w:val="000000"/>
          <w:sz w:val="22"/>
          <w:szCs w:val="22"/>
          <w:lang w:val="vi-VN"/>
        </w:rPr>
      </w:pPr>
      <w:r w:rsidRPr="00E70507">
        <w:rPr>
          <w:rFonts w:ascii="Arial" w:hAnsi="Arial" w:cs="Arial"/>
          <w:iCs/>
          <w:color w:val="000000"/>
          <w:sz w:val="22"/>
          <w:szCs w:val="22"/>
        </w:rPr>
        <w:t>Nửa tháng tiền lương theo thỏa thuận trong hợp đồng lao động.</w:t>
      </w:r>
      <w:r w:rsidR="00056D1F" w:rsidRPr="00E70507">
        <w:rPr>
          <w:rFonts w:ascii="Arial" w:hAnsi="Arial" w:cs="Arial"/>
          <w:iCs/>
          <w:color w:val="000000"/>
          <w:sz w:val="22"/>
          <w:szCs w:val="22"/>
          <w:lang w:val="vi-VN"/>
        </w:rPr>
        <w:t xml:space="preserve"> </w:t>
      </w:r>
    </w:p>
    <w:p w14:paraId="20C3CAB8" w14:textId="77777777" w:rsidR="00056D1F" w:rsidRPr="00E70507" w:rsidRDefault="00056D1F" w:rsidP="00241690">
      <w:pPr>
        <w:ind w:left="567"/>
        <w:jc w:val="both"/>
        <w:rPr>
          <w:rFonts w:ascii="Arial" w:hAnsi="Arial" w:cs="Arial"/>
          <w:iCs/>
          <w:color w:val="000000"/>
          <w:sz w:val="22"/>
          <w:szCs w:val="22"/>
        </w:rPr>
      </w:pPr>
      <w:r w:rsidRPr="00E70507">
        <w:rPr>
          <w:rFonts w:ascii="Arial" w:hAnsi="Arial" w:cs="Arial"/>
          <w:i/>
          <w:iCs/>
          <w:color w:val="000000"/>
          <w:sz w:val="22"/>
          <w:szCs w:val="22"/>
          <w:lang w:val="vi-VN"/>
        </w:rPr>
        <w:t>Ha</w:t>
      </w:r>
      <w:r w:rsidR="00DC510C">
        <w:rPr>
          <w:rFonts w:ascii="Arial" w:hAnsi="Arial" w:cs="Arial"/>
          <w:i/>
          <w:iCs/>
          <w:color w:val="000000"/>
          <w:sz w:val="22"/>
          <w:szCs w:val="22"/>
        </w:rPr>
        <w:t>lf</w:t>
      </w:r>
      <w:r w:rsidRPr="00E70507">
        <w:rPr>
          <w:rFonts w:ascii="Arial" w:hAnsi="Arial" w:cs="Arial"/>
          <w:i/>
          <w:iCs/>
          <w:color w:val="000000"/>
          <w:sz w:val="22"/>
          <w:szCs w:val="22"/>
          <w:lang w:val="vi-VN"/>
        </w:rPr>
        <w:t xml:space="preserve"> salary according to the deal in this contract</w:t>
      </w:r>
      <w:r w:rsidR="00AD0008" w:rsidRPr="00E70507">
        <w:rPr>
          <w:rFonts w:ascii="Arial" w:hAnsi="Arial" w:cs="Arial"/>
          <w:i/>
          <w:iCs/>
          <w:color w:val="000000"/>
          <w:sz w:val="22"/>
          <w:szCs w:val="22"/>
        </w:rPr>
        <w:t>.</w:t>
      </w:r>
    </w:p>
    <w:p w14:paraId="1244B7AF" w14:textId="77777777" w:rsidR="00FB2E75" w:rsidRPr="00E70507" w:rsidRDefault="00353CB3" w:rsidP="00241690">
      <w:pPr>
        <w:numPr>
          <w:ilvl w:val="0"/>
          <w:numId w:val="9"/>
        </w:numPr>
        <w:ind w:left="567"/>
        <w:jc w:val="both"/>
        <w:rPr>
          <w:rFonts w:ascii="Arial" w:hAnsi="Arial" w:cs="Arial"/>
          <w:i/>
          <w:iCs/>
          <w:color w:val="000000"/>
          <w:sz w:val="22"/>
          <w:szCs w:val="22"/>
          <w:lang w:val="vi-VN"/>
        </w:rPr>
      </w:pPr>
      <w:r w:rsidRPr="00E70507">
        <w:rPr>
          <w:rFonts w:ascii="Arial" w:hAnsi="Arial" w:cs="Arial"/>
          <w:iCs/>
          <w:color w:val="000000"/>
          <w:sz w:val="22"/>
          <w:szCs w:val="22"/>
        </w:rPr>
        <w:t>Khoản tiền tương ứng với tiền lương trong hợp đồng tương ứng với những ngày không báo trước.</w:t>
      </w:r>
      <w:r w:rsidR="00056D1F" w:rsidRPr="00E70507">
        <w:rPr>
          <w:rFonts w:ascii="Arial" w:hAnsi="Arial" w:cs="Arial"/>
          <w:iCs/>
          <w:color w:val="000000"/>
          <w:sz w:val="22"/>
          <w:szCs w:val="22"/>
          <w:lang w:val="vi-VN"/>
        </w:rPr>
        <w:t xml:space="preserve"> </w:t>
      </w:r>
    </w:p>
    <w:p w14:paraId="714768F2" w14:textId="77777777" w:rsidR="00056D1F" w:rsidRPr="00E70507" w:rsidRDefault="00056D1F" w:rsidP="00241690">
      <w:pPr>
        <w:ind w:left="567"/>
        <w:jc w:val="both"/>
        <w:rPr>
          <w:rFonts w:ascii="Arial" w:hAnsi="Arial" w:cs="Arial"/>
          <w:i/>
          <w:iCs/>
          <w:color w:val="000000"/>
          <w:sz w:val="22"/>
          <w:szCs w:val="22"/>
          <w:lang w:val="vi-VN"/>
        </w:rPr>
      </w:pPr>
      <w:r w:rsidRPr="00E70507">
        <w:rPr>
          <w:rFonts w:ascii="Arial" w:hAnsi="Arial" w:cs="Arial"/>
          <w:i/>
          <w:sz w:val="22"/>
          <w:szCs w:val="22"/>
          <w:lang w:val="en"/>
        </w:rPr>
        <w:t>The amount corresponding to the salary in the contract corresponds to unannounced days.</w:t>
      </w:r>
    </w:p>
    <w:p w14:paraId="5B920AD7" w14:textId="77777777" w:rsidR="00FB2E75" w:rsidRPr="00C1769B" w:rsidRDefault="00353CB3" w:rsidP="00241690">
      <w:pPr>
        <w:numPr>
          <w:ilvl w:val="0"/>
          <w:numId w:val="9"/>
        </w:numPr>
        <w:ind w:left="567"/>
        <w:jc w:val="both"/>
        <w:rPr>
          <w:rFonts w:ascii="Arial" w:hAnsi="Arial" w:cs="Arial"/>
          <w:iCs/>
          <w:color w:val="000000"/>
          <w:sz w:val="22"/>
          <w:szCs w:val="22"/>
          <w:lang w:val="vi-VN"/>
        </w:rPr>
      </w:pPr>
      <w:r w:rsidRPr="00C1769B">
        <w:rPr>
          <w:rFonts w:ascii="Arial" w:hAnsi="Arial" w:cs="Arial"/>
          <w:iCs/>
          <w:color w:val="000000"/>
          <w:sz w:val="22"/>
          <w:szCs w:val="22"/>
          <w:lang w:val="vi-VN"/>
        </w:rPr>
        <w:t>Chi phí đào tạo đối với trường hợp được đào tạo nghề từ kinh phí của doanh nghiệp.</w:t>
      </w:r>
    </w:p>
    <w:p w14:paraId="0CB6CEEC" w14:textId="77777777" w:rsidR="00056D1F" w:rsidRPr="00E70507" w:rsidRDefault="00056D1F" w:rsidP="00241690">
      <w:pPr>
        <w:ind w:left="567"/>
        <w:jc w:val="both"/>
        <w:rPr>
          <w:rFonts w:ascii="Arial" w:hAnsi="Arial" w:cs="Arial"/>
          <w:iCs/>
          <w:color w:val="000000"/>
          <w:sz w:val="22"/>
          <w:szCs w:val="22"/>
        </w:rPr>
      </w:pPr>
      <w:r w:rsidRPr="00E70507">
        <w:rPr>
          <w:rStyle w:val="y2iqfc"/>
          <w:rFonts w:ascii="Arial" w:hAnsi="Arial" w:cs="Arial"/>
          <w:i/>
          <w:sz w:val="22"/>
          <w:szCs w:val="22"/>
          <w:lang w:val="en"/>
        </w:rPr>
        <w:t>Expenses for training in the case of vocational training from the enterprise's budget.</w:t>
      </w:r>
      <w:r w:rsidR="00903725" w:rsidRPr="00E70507">
        <w:rPr>
          <w:rStyle w:val="y2iqfc"/>
          <w:rFonts w:ascii="Arial" w:hAnsi="Arial" w:cs="Arial"/>
          <w:i/>
          <w:sz w:val="22"/>
          <w:szCs w:val="22"/>
          <w:lang w:val="vi-VN"/>
        </w:rPr>
        <w:t xml:space="preserve"> </w:t>
      </w:r>
    </w:p>
    <w:p w14:paraId="5C2CEE07" w14:textId="77777777" w:rsidR="00353CB3" w:rsidRPr="00E70507" w:rsidRDefault="00353CB3" w:rsidP="00DC510C">
      <w:pPr>
        <w:numPr>
          <w:ilvl w:val="0"/>
          <w:numId w:val="7"/>
        </w:numPr>
        <w:ind w:left="0" w:hanging="284"/>
        <w:jc w:val="both"/>
        <w:rPr>
          <w:rFonts w:ascii="Arial" w:hAnsi="Arial" w:cs="Arial"/>
          <w:sz w:val="22"/>
          <w:szCs w:val="22"/>
        </w:rPr>
      </w:pPr>
      <w:proofErr w:type="gramStart"/>
      <w:r w:rsidRPr="00E70507">
        <w:rPr>
          <w:rFonts w:ascii="Arial" w:hAnsi="Arial" w:cs="Arial"/>
          <w:sz w:val="22"/>
          <w:szCs w:val="22"/>
        </w:rPr>
        <w:t>An</w:t>
      </w:r>
      <w:proofErr w:type="gramEnd"/>
      <w:r w:rsidRPr="00E70507">
        <w:rPr>
          <w:rFonts w:ascii="Arial" w:hAnsi="Arial" w:cs="Arial"/>
          <w:sz w:val="22"/>
          <w:szCs w:val="22"/>
        </w:rPr>
        <w:t xml:space="preserve"> toàn vệ sinh lao động</w:t>
      </w:r>
      <w:r w:rsidR="00081D84" w:rsidRPr="00E70507">
        <w:rPr>
          <w:rFonts w:ascii="Arial" w:hAnsi="Arial" w:cs="Arial"/>
          <w:sz w:val="22"/>
          <w:szCs w:val="22"/>
        </w:rPr>
        <w:t xml:space="preserve">: </w:t>
      </w:r>
      <w:r w:rsidRPr="00E70507">
        <w:rPr>
          <w:rFonts w:ascii="Arial" w:hAnsi="Arial" w:cs="Arial"/>
          <w:sz w:val="22"/>
          <w:szCs w:val="22"/>
        </w:rPr>
        <w:t xml:space="preserve">Trong suốt thời gian làm việc tại công ty, người lao động phải tuân thủ các quy định về an toàn lao động của Pháp luật lao động Việt Nam </w:t>
      </w:r>
      <w:r w:rsidR="00AD0008" w:rsidRPr="00E70507">
        <w:rPr>
          <w:rFonts w:ascii="Arial" w:hAnsi="Arial" w:cs="Arial"/>
          <w:sz w:val="22"/>
          <w:szCs w:val="22"/>
        </w:rPr>
        <w:t>và của</w:t>
      </w:r>
      <w:r w:rsidRPr="00E70507">
        <w:rPr>
          <w:rFonts w:ascii="Arial" w:hAnsi="Arial" w:cs="Arial"/>
          <w:sz w:val="22"/>
          <w:szCs w:val="22"/>
        </w:rPr>
        <w:t xml:space="preserve"> công ty như sau</w:t>
      </w:r>
      <w:r w:rsidR="00081D84" w:rsidRPr="00E70507">
        <w:rPr>
          <w:rFonts w:ascii="Arial" w:hAnsi="Arial" w:cs="Arial"/>
          <w:sz w:val="22"/>
          <w:szCs w:val="22"/>
        </w:rPr>
        <w:t>:</w:t>
      </w:r>
    </w:p>
    <w:p w14:paraId="42B46885" w14:textId="77777777" w:rsidR="00353CB3" w:rsidRPr="00E70507" w:rsidRDefault="00081D84" w:rsidP="00DC510C">
      <w:pPr>
        <w:jc w:val="both"/>
        <w:rPr>
          <w:rFonts w:ascii="Arial" w:hAnsi="Arial" w:cs="Arial"/>
          <w:i/>
          <w:sz w:val="22"/>
          <w:szCs w:val="22"/>
        </w:rPr>
      </w:pPr>
      <w:r w:rsidRPr="00E70507">
        <w:rPr>
          <w:rFonts w:ascii="Arial" w:hAnsi="Arial" w:cs="Arial"/>
          <w:i/>
          <w:sz w:val="22"/>
          <w:szCs w:val="22"/>
        </w:rPr>
        <w:t>Labour safety and hygiene</w:t>
      </w:r>
      <w:r w:rsidR="009A236E" w:rsidRPr="00E70507">
        <w:rPr>
          <w:rFonts w:ascii="Arial" w:hAnsi="Arial" w:cs="Arial"/>
          <w:i/>
          <w:sz w:val="22"/>
          <w:szCs w:val="22"/>
        </w:rPr>
        <w:t>:</w:t>
      </w:r>
      <w:r w:rsidRPr="00E70507">
        <w:rPr>
          <w:rFonts w:ascii="Arial" w:hAnsi="Arial" w:cs="Arial"/>
          <w:i/>
          <w:sz w:val="22"/>
          <w:szCs w:val="22"/>
        </w:rPr>
        <w:t xml:space="preserve"> </w:t>
      </w:r>
      <w:r w:rsidR="00353CB3" w:rsidRPr="00E70507">
        <w:rPr>
          <w:rFonts w:ascii="Arial" w:hAnsi="Arial" w:cs="Arial"/>
          <w:i/>
          <w:sz w:val="22"/>
          <w:szCs w:val="22"/>
        </w:rPr>
        <w:t xml:space="preserve">During the employment term, the employee shall be complied with the safety provisions of the labour regulations of Vietnam as well as the </w:t>
      </w:r>
      <w:proofErr w:type="gramStart"/>
      <w:r w:rsidR="00353CB3" w:rsidRPr="00E70507">
        <w:rPr>
          <w:rFonts w:ascii="Arial" w:hAnsi="Arial" w:cs="Arial"/>
          <w:i/>
          <w:sz w:val="22"/>
          <w:szCs w:val="22"/>
        </w:rPr>
        <w:t>company’s</w:t>
      </w:r>
      <w:proofErr w:type="gramEnd"/>
      <w:r w:rsidR="00353CB3" w:rsidRPr="00E70507">
        <w:rPr>
          <w:rFonts w:ascii="Arial" w:hAnsi="Arial" w:cs="Arial"/>
          <w:i/>
          <w:sz w:val="22"/>
          <w:szCs w:val="22"/>
        </w:rPr>
        <w:t xml:space="preserve"> as follow</w:t>
      </w:r>
      <w:r w:rsidRPr="00E70507">
        <w:rPr>
          <w:rFonts w:ascii="Arial" w:hAnsi="Arial" w:cs="Arial"/>
          <w:i/>
          <w:sz w:val="22"/>
          <w:szCs w:val="22"/>
        </w:rPr>
        <w:t>:</w:t>
      </w:r>
    </w:p>
    <w:p w14:paraId="1E1A9853" w14:textId="77777777" w:rsidR="009A236E" w:rsidRPr="00E70507" w:rsidRDefault="00353CB3" w:rsidP="00241690">
      <w:pPr>
        <w:numPr>
          <w:ilvl w:val="1"/>
          <w:numId w:val="7"/>
        </w:numPr>
        <w:ind w:left="567"/>
        <w:jc w:val="both"/>
        <w:rPr>
          <w:rFonts w:ascii="Arial" w:hAnsi="Arial" w:cs="Arial"/>
          <w:sz w:val="22"/>
          <w:szCs w:val="22"/>
        </w:rPr>
      </w:pPr>
      <w:r w:rsidRPr="00E70507">
        <w:rPr>
          <w:rFonts w:ascii="Arial" w:hAnsi="Arial" w:cs="Arial"/>
          <w:sz w:val="22"/>
          <w:szCs w:val="22"/>
        </w:rPr>
        <w:t>Sử dụng các thiết bị phù hợp, quần áo bảo vệ, lợi ích vật chất, các dụng cụ hay phương tiện được cung ứng để đảm bảo an toàn, sức khỏe và phúc lợi trong quá trình làm việc</w:t>
      </w:r>
      <w:r w:rsidR="00081D84" w:rsidRPr="00E70507">
        <w:rPr>
          <w:rFonts w:ascii="Arial" w:hAnsi="Arial" w:cs="Arial"/>
          <w:sz w:val="22"/>
          <w:szCs w:val="22"/>
        </w:rPr>
        <w:t>.</w:t>
      </w:r>
    </w:p>
    <w:p w14:paraId="7D52721A" w14:textId="77777777" w:rsidR="009A236E" w:rsidRPr="00E70507" w:rsidRDefault="009A236E" w:rsidP="00241690">
      <w:pPr>
        <w:ind w:left="567"/>
        <w:jc w:val="both"/>
        <w:rPr>
          <w:rFonts w:ascii="Arial" w:hAnsi="Arial" w:cs="Arial"/>
          <w:sz w:val="22"/>
          <w:szCs w:val="22"/>
        </w:rPr>
      </w:pPr>
      <w:r w:rsidRPr="00E70507">
        <w:rPr>
          <w:rFonts w:ascii="Arial" w:hAnsi="Arial" w:cs="Arial"/>
          <w:i/>
          <w:sz w:val="22"/>
          <w:szCs w:val="22"/>
        </w:rPr>
        <w:t>Use appropriate equipment, protective clothing, physical benefits, tools or facilities provided to ensure safety, health and welfare during work.</w:t>
      </w:r>
    </w:p>
    <w:p w14:paraId="5EF05A5C" w14:textId="77777777" w:rsidR="00353CB3" w:rsidRPr="00E70507" w:rsidRDefault="00751D34" w:rsidP="00241690">
      <w:pPr>
        <w:numPr>
          <w:ilvl w:val="1"/>
          <w:numId w:val="7"/>
        </w:numPr>
        <w:ind w:left="567"/>
        <w:jc w:val="both"/>
        <w:rPr>
          <w:rFonts w:ascii="Arial" w:hAnsi="Arial" w:cs="Arial"/>
          <w:sz w:val="22"/>
          <w:szCs w:val="22"/>
        </w:rPr>
      </w:pPr>
      <w:r w:rsidRPr="00E70507">
        <w:rPr>
          <w:rFonts w:ascii="Arial" w:hAnsi="Arial" w:cs="Arial"/>
          <w:sz w:val="22"/>
          <w:szCs w:val="22"/>
        </w:rPr>
        <w:t>Chịu trách nhiệm liên quan khi cố ý gây nguy hiểm đến sức khỏe cũng như an toàn cho chính bản thân họ hoặc người lao động khác dưới bất cứ lý do nào</w:t>
      </w:r>
      <w:r w:rsidR="00081D84" w:rsidRPr="00E70507">
        <w:rPr>
          <w:rFonts w:ascii="Arial" w:hAnsi="Arial" w:cs="Arial"/>
          <w:sz w:val="22"/>
          <w:szCs w:val="22"/>
        </w:rPr>
        <w:t>.</w:t>
      </w:r>
    </w:p>
    <w:p w14:paraId="45C772A2" w14:textId="77777777" w:rsidR="00767542" w:rsidRPr="00E70507" w:rsidRDefault="00353CB3" w:rsidP="00241690">
      <w:pPr>
        <w:ind w:left="567"/>
        <w:jc w:val="both"/>
        <w:rPr>
          <w:rFonts w:ascii="Arial" w:hAnsi="Arial" w:cs="Arial"/>
          <w:i/>
          <w:sz w:val="22"/>
          <w:szCs w:val="22"/>
        </w:rPr>
      </w:pPr>
      <w:r w:rsidRPr="00E70507">
        <w:rPr>
          <w:rFonts w:ascii="Arial" w:hAnsi="Arial" w:cs="Arial"/>
          <w:i/>
          <w:sz w:val="22"/>
          <w:szCs w:val="22"/>
        </w:rPr>
        <w:t>To be liable for any damage caused by the employee’s willfull act which endangers the safety or health of the empl</w:t>
      </w:r>
      <w:r w:rsidR="00FC31CF" w:rsidRPr="00E70507">
        <w:rPr>
          <w:rFonts w:ascii="Arial" w:hAnsi="Arial" w:cs="Arial"/>
          <w:i/>
          <w:sz w:val="22"/>
          <w:szCs w:val="22"/>
        </w:rPr>
        <w:t>o</w:t>
      </w:r>
      <w:r w:rsidRPr="00E70507">
        <w:rPr>
          <w:rFonts w:ascii="Arial" w:hAnsi="Arial" w:cs="Arial"/>
          <w:i/>
          <w:sz w:val="22"/>
          <w:szCs w:val="22"/>
        </w:rPr>
        <w:t xml:space="preserve">yee or others </w:t>
      </w:r>
      <w:proofErr w:type="gramStart"/>
      <w:r w:rsidRPr="00E70507">
        <w:rPr>
          <w:rFonts w:ascii="Arial" w:hAnsi="Arial" w:cs="Arial"/>
          <w:i/>
          <w:sz w:val="22"/>
          <w:szCs w:val="22"/>
        </w:rPr>
        <w:t>in</w:t>
      </w:r>
      <w:proofErr w:type="gramEnd"/>
      <w:r w:rsidRPr="00E70507">
        <w:rPr>
          <w:rFonts w:ascii="Arial" w:hAnsi="Arial" w:cs="Arial"/>
          <w:i/>
          <w:sz w:val="22"/>
          <w:szCs w:val="22"/>
        </w:rPr>
        <w:t xml:space="preserve"> any reason</w:t>
      </w:r>
      <w:r w:rsidR="00081D84" w:rsidRPr="00E70507">
        <w:rPr>
          <w:rFonts w:ascii="Arial" w:hAnsi="Arial" w:cs="Arial"/>
          <w:i/>
          <w:sz w:val="22"/>
          <w:szCs w:val="22"/>
        </w:rPr>
        <w:t>.</w:t>
      </w:r>
    </w:p>
    <w:p w14:paraId="0F858A52" w14:textId="77777777" w:rsidR="00AA3270" w:rsidRPr="00E70507" w:rsidRDefault="00AA3270" w:rsidP="00241690">
      <w:pPr>
        <w:ind w:left="1440" w:firstLine="720"/>
        <w:jc w:val="both"/>
        <w:rPr>
          <w:rFonts w:ascii="Arial" w:hAnsi="Arial" w:cs="Arial"/>
          <w:b/>
          <w:bCs/>
          <w:color w:val="000000"/>
          <w:sz w:val="22"/>
          <w:szCs w:val="22"/>
        </w:rPr>
      </w:pPr>
    </w:p>
    <w:p w14:paraId="11181A9F"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4: Quyền và nghĩa vụ của Người sử dụng lao động</w:t>
      </w:r>
      <w:r>
        <w:rPr>
          <w:rStyle w:val="Strong"/>
          <w:rFonts w:ascii="Arial" w:hAnsi="Arial" w:cs="Arial"/>
          <w:color w:val="000000"/>
          <w:sz w:val="22"/>
        </w:rPr>
        <w:t xml:space="preserve">/ </w:t>
      </w:r>
      <w:r w:rsidRPr="005D0965">
        <w:rPr>
          <w:rStyle w:val="Emphasis"/>
          <w:rFonts w:ascii="Arial" w:hAnsi="Arial" w:cs="Arial"/>
          <w:b/>
          <w:bCs/>
          <w:color w:val="000000"/>
          <w:sz w:val="22"/>
        </w:rPr>
        <w:t>Obligations and rights of the Employer</w:t>
      </w:r>
    </w:p>
    <w:p w14:paraId="64C20D64" w14:textId="77777777" w:rsidR="00CE317B" w:rsidRPr="00E70507" w:rsidRDefault="00DC510C" w:rsidP="00241690">
      <w:pPr>
        <w:pStyle w:val="NormalWeb"/>
        <w:spacing w:before="0" w:after="0" w:line="240" w:lineRule="auto"/>
        <w:jc w:val="both"/>
        <w:rPr>
          <w:rFonts w:ascii="Arial" w:hAnsi="Arial" w:cs="Arial"/>
          <w:b/>
          <w:sz w:val="22"/>
          <w:szCs w:val="22"/>
        </w:rPr>
      </w:pPr>
      <w:r>
        <w:rPr>
          <w:rFonts w:ascii="Arial" w:hAnsi="Arial" w:cs="Arial"/>
          <w:b/>
          <w:color w:val="000000"/>
          <w:sz w:val="22"/>
          <w:szCs w:val="22"/>
        </w:rPr>
        <w:t>4.1. Nghĩa vụ</w:t>
      </w:r>
      <w:r w:rsidR="00CE317B" w:rsidRPr="00E70507">
        <w:rPr>
          <w:rFonts w:ascii="Arial" w:hAnsi="Arial" w:cs="Arial"/>
          <w:b/>
          <w:color w:val="000000"/>
          <w:sz w:val="22"/>
          <w:szCs w:val="22"/>
        </w:rPr>
        <w:t xml:space="preserve">/ </w:t>
      </w:r>
      <w:r>
        <w:rPr>
          <w:rStyle w:val="Emphasis"/>
          <w:rFonts w:ascii="Arial" w:hAnsi="Arial" w:cs="Arial"/>
          <w:b/>
          <w:color w:val="000000"/>
          <w:sz w:val="22"/>
          <w:szCs w:val="22"/>
        </w:rPr>
        <w:t>Obligations</w:t>
      </w:r>
    </w:p>
    <w:p w14:paraId="0388A80C" w14:textId="77777777" w:rsidR="00081D84" w:rsidRPr="00E70507" w:rsidRDefault="00081D84" w:rsidP="00DC510C">
      <w:pPr>
        <w:numPr>
          <w:ilvl w:val="0"/>
          <w:numId w:val="10"/>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Thực hiện đầy đủ những điều kiện đã cam kết trong hợp đồng lao động.</w:t>
      </w:r>
    </w:p>
    <w:p w14:paraId="2CA38B5C" w14:textId="77777777" w:rsidR="00081D84" w:rsidRPr="00E70507" w:rsidRDefault="00081D84" w:rsidP="00DC510C">
      <w:pPr>
        <w:jc w:val="both"/>
        <w:rPr>
          <w:rFonts w:ascii="Arial" w:hAnsi="Arial" w:cs="Arial"/>
          <w:color w:val="000000"/>
          <w:sz w:val="22"/>
          <w:szCs w:val="22"/>
        </w:rPr>
      </w:pPr>
      <w:r w:rsidRPr="00E70507">
        <w:rPr>
          <w:rFonts w:ascii="Arial" w:hAnsi="Arial" w:cs="Arial"/>
          <w:i/>
          <w:iCs/>
          <w:color w:val="000000"/>
          <w:sz w:val="22"/>
          <w:szCs w:val="22"/>
        </w:rPr>
        <w:t>To ensure jobs and fully comply with the terms and conditions of the labour contract.</w:t>
      </w:r>
    </w:p>
    <w:p w14:paraId="19260857" w14:textId="77777777" w:rsidR="00081D84" w:rsidRPr="00E70507" w:rsidRDefault="00081D84" w:rsidP="00DC510C">
      <w:pPr>
        <w:numPr>
          <w:ilvl w:val="0"/>
          <w:numId w:val="10"/>
        </w:numPr>
        <w:suppressAutoHyphens/>
        <w:ind w:left="0" w:hanging="284"/>
        <w:jc w:val="both"/>
        <w:rPr>
          <w:rFonts w:ascii="Arial" w:hAnsi="Arial" w:cs="Arial"/>
          <w:i/>
          <w:iCs/>
          <w:color w:val="000000"/>
          <w:sz w:val="22"/>
          <w:szCs w:val="22"/>
        </w:rPr>
      </w:pPr>
      <w:r w:rsidRPr="00E70507">
        <w:rPr>
          <w:rFonts w:ascii="Arial" w:hAnsi="Arial" w:cs="Arial"/>
          <w:color w:val="000000"/>
          <w:sz w:val="22"/>
          <w:szCs w:val="22"/>
        </w:rPr>
        <w:t>Thanh toán đầy đủ, đúng thời hạn các chế độ và quyền lợi cho người lao động theo hợp đồng, thỏa ước lao động tập thể nếu có.</w:t>
      </w:r>
    </w:p>
    <w:p w14:paraId="631AA2C2" w14:textId="77777777" w:rsidR="00FA0595" w:rsidRPr="00E70507" w:rsidRDefault="00081D84" w:rsidP="00DC510C">
      <w:pPr>
        <w:jc w:val="both"/>
        <w:rPr>
          <w:rFonts w:ascii="Arial" w:hAnsi="Arial" w:cs="Arial"/>
          <w:i/>
          <w:iCs/>
          <w:color w:val="000000"/>
          <w:sz w:val="22"/>
          <w:szCs w:val="22"/>
        </w:rPr>
      </w:pPr>
      <w:r w:rsidRPr="00E70507">
        <w:rPr>
          <w:rFonts w:ascii="Arial" w:hAnsi="Arial" w:cs="Arial"/>
          <w:i/>
          <w:iCs/>
          <w:color w:val="000000"/>
          <w:sz w:val="22"/>
          <w:szCs w:val="22"/>
        </w:rPr>
        <w:t>To pay fully and on time all regulations and other benefits of employee according to probation contract, labour</w:t>
      </w:r>
      <w:r w:rsidRPr="00E70507">
        <w:rPr>
          <w:rFonts w:ascii="Arial" w:hAnsi="Arial" w:cs="Arial"/>
          <w:i/>
          <w:iCs/>
          <w:color w:val="000000"/>
          <w:sz w:val="22"/>
          <w:szCs w:val="22"/>
          <w:lang w:val="vi-VN"/>
        </w:rPr>
        <w:t xml:space="preserve"> </w:t>
      </w:r>
      <w:r w:rsidRPr="00E70507">
        <w:rPr>
          <w:rFonts w:ascii="Arial" w:hAnsi="Arial" w:cs="Arial"/>
          <w:i/>
          <w:iCs/>
          <w:color w:val="000000"/>
          <w:sz w:val="22"/>
          <w:szCs w:val="22"/>
        </w:rPr>
        <w:t xml:space="preserve">agreement. </w:t>
      </w:r>
    </w:p>
    <w:p w14:paraId="0FE2CC50" w14:textId="77777777" w:rsidR="00241690" w:rsidRPr="00E70507" w:rsidRDefault="00241690" w:rsidP="00241690">
      <w:pPr>
        <w:ind w:left="284"/>
        <w:jc w:val="both"/>
        <w:rPr>
          <w:rFonts w:ascii="Arial" w:hAnsi="Arial" w:cs="Arial"/>
          <w:i/>
          <w:iCs/>
          <w:color w:val="000000"/>
          <w:sz w:val="22"/>
          <w:szCs w:val="22"/>
        </w:rPr>
      </w:pPr>
    </w:p>
    <w:p w14:paraId="0AC4D8C1" w14:textId="77777777" w:rsidR="00CE317B" w:rsidRPr="00E70507" w:rsidRDefault="00DC510C" w:rsidP="00241690">
      <w:pPr>
        <w:pStyle w:val="NormalWeb"/>
        <w:spacing w:before="0" w:after="0" w:line="240" w:lineRule="auto"/>
        <w:jc w:val="both"/>
        <w:rPr>
          <w:rFonts w:ascii="Arial" w:hAnsi="Arial" w:cs="Arial"/>
          <w:b/>
          <w:sz w:val="22"/>
          <w:szCs w:val="22"/>
        </w:rPr>
      </w:pPr>
      <w:r>
        <w:rPr>
          <w:rFonts w:ascii="Arial" w:hAnsi="Arial" w:cs="Arial"/>
          <w:b/>
          <w:color w:val="000000"/>
          <w:sz w:val="22"/>
          <w:szCs w:val="22"/>
        </w:rPr>
        <w:t>4.2. Quyền hạn</w:t>
      </w:r>
      <w:r w:rsidR="00CE317B" w:rsidRPr="00E70507">
        <w:rPr>
          <w:rFonts w:ascii="Arial" w:hAnsi="Arial" w:cs="Arial"/>
          <w:b/>
          <w:color w:val="000000"/>
          <w:sz w:val="22"/>
          <w:szCs w:val="22"/>
        </w:rPr>
        <w:t xml:space="preserve">/ </w:t>
      </w:r>
      <w:r>
        <w:rPr>
          <w:rStyle w:val="Emphasis"/>
          <w:rFonts w:ascii="Arial" w:hAnsi="Arial" w:cs="Arial"/>
          <w:b/>
          <w:color w:val="000000"/>
          <w:sz w:val="22"/>
          <w:szCs w:val="22"/>
        </w:rPr>
        <w:t>Rights</w:t>
      </w:r>
    </w:p>
    <w:p w14:paraId="3CBC26BA" w14:textId="77777777" w:rsidR="00081D84" w:rsidRPr="00E70507" w:rsidRDefault="00081D84" w:rsidP="00DC510C">
      <w:pPr>
        <w:pStyle w:val="NormalWeb"/>
        <w:numPr>
          <w:ilvl w:val="0"/>
          <w:numId w:val="10"/>
        </w:numPr>
        <w:suppressAutoHyphens/>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Có quyền đình chỉ hoặc áp dụng hình thức kỷ luật theo Luật lao động và Nội quy lao động hoặc chấm dứt Hợp đồng đối với Người lao động vi phạm nội quy, quy định của Công ty hoặc không đáp ứng các yêu cầu về sức khỏe cũng như chuyên môn.</w:t>
      </w:r>
    </w:p>
    <w:p w14:paraId="19267368" w14:textId="77777777" w:rsidR="009A236E" w:rsidRPr="00E70507" w:rsidRDefault="009A236E" w:rsidP="00DC510C">
      <w:pPr>
        <w:pStyle w:val="NormalWeb"/>
        <w:spacing w:before="0" w:after="0" w:line="240" w:lineRule="auto"/>
        <w:jc w:val="both"/>
        <w:rPr>
          <w:rFonts w:ascii="Arial" w:hAnsi="Arial" w:cs="Arial"/>
          <w:i/>
          <w:sz w:val="22"/>
          <w:szCs w:val="22"/>
        </w:rPr>
      </w:pPr>
      <w:r w:rsidRPr="00E70507">
        <w:rPr>
          <w:rFonts w:ascii="Arial" w:hAnsi="Arial" w:cs="Arial"/>
          <w:i/>
          <w:sz w:val="22"/>
          <w:szCs w:val="22"/>
        </w:rPr>
        <w:t>Have the right to suspend or apply disciplinary measures according to the Labor Law and Regulations or terminate the Contract for the one who violates the Company's rules and regulations or does not meet the health requirements of work.</w:t>
      </w:r>
    </w:p>
    <w:p w14:paraId="73261B58" w14:textId="77777777" w:rsidR="00081D84" w:rsidRPr="00E70507" w:rsidRDefault="00081D84" w:rsidP="00DC510C">
      <w:pPr>
        <w:pStyle w:val="NormalWeb"/>
        <w:numPr>
          <w:ilvl w:val="0"/>
          <w:numId w:val="10"/>
        </w:numPr>
        <w:suppressAutoHyphens/>
        <w:spacing w:before="0" w:after="0" w:line="240" w:lineRule="auto"/>
        <w:ind w:left="0" w:hanging="284"/>
        <w:jc w:val="both"/>
        <w:rPr>
          <w:rFonts w:ascii="Arial" w:hAnsi="Arial" w:cs="Arial"/>
          <w:sz w:val="22"/>
          <w:szCs w:val="22"/>
        </w:rPr>
      </w:pPr>
      <w:r w:rsidRPr="00E70507">
        <w:rPr>
          <w:rFonts w:ascii="Arial" w:hAnsi="Arial" w:cs="Arial"/>
          <w:color w:val="000000"/>
          <w:sz w:val="22"/>
          <w:szCs w:val="22"/>
        </w:rPr>
        <w:t>Người sử dụng lao động có quyền điều chuyển Người lao động sang nơi làm việc khác mà Người sử dụng lao động điều hành hoặc làm chủ theo quy định của pháp luật.</w:t>
      </w:r>
    </w:p>
    <w:p w14:paraId="17F3F283" w14:textId="77777777" w:rsidR="00FA0595" w:rsidRPr="00E70507" w:rsidRDefault="00081D84" w:rsidP="00DC510C">
      <w:pPr>
        <w:pStyle w:val="NormalWeb"/>
        <w:suppressAutoHyphens/>
        <w:spacing w:before="0" w:after="0" w:line="240" w:lineRule="auto"/>
        <w:jc w:val="both"/>
        <w:rPr>
          <w:rStyle w:val="Emphasis"/>
          <w:rFonts w:ascii="Arial" w:hAnsi="Arial" w:cs="Arial"/>
          <w:color w:val="000000"/>
          <w:sz w:val="22"/>
          <w:szCs w:val="22"/>
        </w:rPr>
      </w:pPr>
      <w:r w:rsidRPr="00E70507">
        <w:rPr>
          <w:rStyle w:val="Emphasis"/>
          <w:rFonts w:ascii="Arial" w:hAnsi="Arial" w:cs="Arial"/>
          <w:color w:val="000000"/>
          <w:sz w:val="22"/>
          <w:szCs w:val="22"/>
        </w:rPr>
        <w:t xml:space="preserve">Employer reserves the right to transfer the Employee to other property which is owned or managed by the Employer in accordance </w:t>
      </w:r>
      <w:proofErr w:type="gramStart"/>
      <w:r w:rsidRPr="00E70507">
        <w:rPr>
          <w:rStyle w:val="Emphasis"/>
          <w:rFonts w:ascii="Arial" w:hAnsi="Arial" w:cs="Arial"/>
          <w:color w:val="000000"/>
          <w:sz w:val="22"/>
          <w:szCs w:val="22"/>
        </w:rPr>
        <w:t>to</w:t>
      </w:r>
      <w:proofErr w:type="gramEnd"/>
      <w:r w:rsidRPr="00E70507">
        <w:rPr>
          <w:rStyle w:val="Emphasis"/>
          <w:rFonts w:ascii="Arial" w:hAnsi="Arial" w:cs="Arial"/>
          <w:color w:val="000000"/>
          <w:sz w:val="22"/>
          <w:szCs w:val="22"/>
        </w:rPr>
        <w:t xml:space="preserve"> the law and regulations.</w:t>
      </w:r>
    </w:p>
    <w:p w14:paraId="04AB42AB" w14:textId="77777777" w:rsidR="009A236E" w:rsidRPr="00E70507" w:rsidRDefault="009A236E" w:rsidP="00241690">
      <w:pPr>
        <w:pStyle w:val="NormalWeb"/>
        <w:suppressAutoHyphens/>
        <w:spacing w:before="0" w:after="0" w:line="240" w:lineRule="auto"/>
        <w:ind w:left="284"/>
        <w:jc w:val="both"/>
        <w:rPr>
          <w:rFonts w:ascii="Arial" w:hAnsi="Arial" w:cs="Arial"/>
          <w:sz w:val="22"/>
          <w:szCs w:val="22"/>
        </w:rPr>
      </w:pPr>
    </w:p>
    <w:p w14:paraId="39293AA4" w14:textId="77777777" w:rsidR="00DC510C" w:rsidRPr="005D0965" w:rsidRDefault="00DC510C" w:rsidP="00DC510C">
      <w:pPr>
        <w:pStyle w:val="NormalWeb"/>
        <w:spacing w:before="0" w:after="0" w:line="240" w:lineRule="auto"/>
        <w:rPr>
          <w:rFonts w:ascii="Arial" w:hAnsi="Arial" w:cs="Arial"/>
          <w:sz w:val="22"/>
        </w:rPr>
      </w:pPr>
      <w:r w:rsidRPr="005D0965">
        <w:rPr>
          <w:rStyle w:val="Strong"/>
          <w:rFonts w:ascii="Arial" w:hAnsi="Arial" w:cs="Arial"/>
          <w:color w:val="000000"/>
          <w:sz w:val="22"/>
        </w:rPr>
        <w:t>Điều 5: Điều khoản chung</w:t>
      </w:r>
      <w:r>
        <w:rPr>
          <w:rStyle w:val="Strong"/>
          <w:rFonts w:ascii="Arial" w:hAnsi="Arial" w:cs="Arial"/>
          <w:color w:val="000000"/>
          <w:sz w:val="22"/>
        </w:rPr>
        <w:t xml:space="preserve"> / </w:t>
      </w:r>
      <w:r w:rsidRPr="005D0965">
        <w:rPr>
          <w:rStyle w:val="Emphasis"/>
          <w:rFonts w:ascii="Arial" w:hAnsi="Arial" w:cs="Arial"/>
          <w:b/>
          <w:bCs/>
          <w:color w:val="000000"/>
          <w:sz w:val="22"/>
        </w:rPr>
        <w:t>General provisions</w:t>
      </w:r>
    </w:p>
    <w:p w14:paraId="7DBB78F8" w14:textId="77777777" w:rsidR="00452FF8" w:rsidRPr="00E70507" w:rsidRDefault="00452FF8" w:rsidP="00DC510C">
      <w:pPr>
        <w:numPr>
          <w:ilvl w:val="0"/>
          <w:numId w:val="10"/>
        </w:numPr>
        <w:ind w:left="0" w:hanging="284"/>
        <w:jc w:val="both"/>
        <w:rPr>
          <w:rFonts w:ascii="Arial" w:hAnsi="Arial" w:cs="Arial"/>
          <w:i/>
          <w:iCs/>
          <w:color w:val="000000"/>
          <w:sz w:val="22"/>
          <w:szCs w:val="22"/>
        </w:rPr>
      </w:pPr>
      <w:r w:rsidRPr="00E70507">
        <w:rPr>
          <w:rFonts w:ascii="Arial" w:hAnsi="Arial" w:cs="Arial"/>
          <w:color w:val="000000"/>
          <w:sz w:val="22"/>
          <w:szCs w:val="22"/>
        </w:rPr>
        <w:t>Những vấn đề về lao động không ghi trong hợp đồ</w:t>
      </w:r>
      <w:r w:rsidR="00AF5795" w:rsidRPr="00E70507">
        <w:rPr>
          <w:rFonts w:ascii="Arial" w:hAnsi="Arial" w:cs="Arial"/>
          <w:color w:val="000000"/>
          <w:sz w:val="22"/>
          <w:szCs w:val="22"/>
        </w:rPr>
        <w:t xml:space="preserve">ng này thì áp dụng qui định </w:t>
      </w:r>
      <w:r w:rsidRPr="00E70507">
        <w:rPr>
          <w:rFonts w:ascii="Arial" w:hAnsi="Arial" w:cs="Arial"/>
          <w:color w:val="000000"/>
          <w:sz w:val="22"/>
          <w:szCs w:val="22"/>
        </w:rPr>
        <w:t>Pháp luật lao động</w:t>
      </w:r>
      <w:r w:rsidR="00081D84" w:rsidRPr="00E70507">
        <w:rPr>
          <w:rFonts w:ascii="Arial" w:hAnsi="Arial" w:cs="Arial"/>
          <w:color w:val="000000"/>
          <w:sz w:val="22"/>
          <w:szCs w:val="22"/>
        </w:rPr>
        <w:t>.</w:t>
      </w:r>
    </w:p>
    <w:p w14:paraId="1C1CC8AB" w14:textId="77777777" w:rsidR="00452FF8" w:rsidRPr="00E70507" w:rsidRDefault="00AF5795" w:rsidP="00DC510C">
      <w:pPr>
        <w:jc w:val="both"/>
        <w:rPr>
          <w:rFonts w:ascii="Arial" w:hAnsi="Arial" w:cs="Arial"/>
          <w:color w:val="000000"/>
          <w:sz w:val="22"/>
          <w:szCs w:val="22"/>
        </w:rPr>
      </w:pPr>
      <w:r w:rsidRPr="00E70507">
        <w:rPr>
          <w:rFonts w:ascii="Arial" w:hAnsi="Arial" w:cs="Arial"/>
          <w:i/>
          <w:iCs/>
          <w:color w:val="000000"/>
          <w:sz w:val="22"/>
          <w:szCs w:val="22"/>
        </w:rPr>
        <w:t xml:space="preserve">For </w:t>
      </w:r>
      <w:r w:rsidR="00452FF8" w:rsidRPr="00E70507">
        <w:rPr>
          <w:rFonts w:ascii="Arial" w:hAnsi="Arial" w:cs="Arial"/>
          <w:i/>
          <w:iCs/>
          <w:color w:val="000000"/>
          <w:sz w:val="22"/>
          <w:szCs w:val="22"/>
        </w:rPr>
        <w:t>labour issue</w:t>
      </w:r>
      <w:r w:rsidRPr="00E70507">
        <w:rPr>
          <w:rFonts w:ascii="Arial" w:hAnsi="Arial" w:cs="Arial"/>
          <w:i/>
          <w:iCs/>
          <w:color w:val="000000"/>
          <w:sz w:val="22"/>
          <w:szCs w:val="22"/>
        </w:rPr>
        <w:t xml:space="preserve">s which are not stated in this </w:t>
      </w:r>
      <w:r w:rsidR="00452FF8" w:rsidRPr="00E70507">
        <w:rPr>
          <w:rFonts w:ascii="Arial" w:hAnsi="Arial" w:cs="Arial"/>
          <w:i/>
          <w:iCs/>
          <w:color w:val="000000"/>
          <w:sz w:val="22"/>
          <w:szCs w:val="22"/>
        </w:rPr>
        <w:t xml:space="preserve">contract, the provisions of Labour </w:t>
      </w:r>
      <w:r w:rsidR="000E63CF" w:rsidRPr="00E70507">
        <w:rPr>
          <w:rFonts w:ascii="Arial" w:hAnsi="Arial" w:cs="Arial"/>
          <w:i/>
          <w:iCs/>
          <w:color w:val="000000"/>
          <w:sz w:val="22"/>
          <w:szCs w:val="22"/>
        </w:rPr>
        <w:t>Law</w:t>
      </w:r>
      <w:r w:rsidR="00452FF8" w:rsidRPr="00E70507">
        <w:rPr>
          <w:rFonts w:ascii="Arial" w:hAnsi="Arial" w:cs="Arial"/>
          <w:i/>
          <w:iCs/>
          <w:color w:val="000000"/>
          <w:sz w:val="22"/>
          <w:szCs w:val="22"/>
        </w:rPr>
        <w:t xml:space="preserve"> shall apply.</w:t>
      </w:r>
    </w:p>
    <w:p w14:paraId="174B044B" w14:textId="77777777" w:rsidR="00452FF8" w:rsidRPr="00E70507" w:rsidRDefault="00452FF8" w:rsidP="00DC510C">
      <w:pPr>
        <w:numPr>
          <w:ilvl w:val="0"/>
          <w:numId w:val="10"/>
        </w:numPr>
        <w:ind w:left="0" w:hanging="284"/>
        <w:jc w:val="both"/>
        <w:rPr>
          <w:rFonts w:ascii="Arial" w:hAnsi="Arial" w:cs="Arial"/>
          <w:i/>
          <w:iCs/>
          <w:color w:val="000000"/>
          <w:sz w:val="22"/>
          <w:szCs w:val="22"/>
        </w:rPr>
      </w:pPr>
      <w:r w:rsidRPr="00E70507">
        <w:rPr>
          <w:rFonts w:ascii="Arial" w:hAnsi="Arial" w:cs="Arial"/>
          <w:color w:val="000000"/>
          <w:sz w:val="22"/>
          <w:szCs w:val="22"/>
        </w:rPr>
        <w:t xml:space="preserve">Hợp đồng lao động được </w:t>
      </w:r>
      <w:r w:rsidR="00AD0008" w:rsidRPr="00E70507">
        <w:rPr>
          <w:rFonts w:ascii="Arial" w:hAnsi="Arial" w:cs="Arial"/>
          <w:color w:val="000000"/>
          <w:sz w:val="22"/>
          <w:szCs w:val="22"/>
        </w:rPr>
        <w:t xml:space="preserve">làm tại </w:t>
      </w:r>
      <w:r w:rsidR="00AD0008" w:rsidRPr="00E70507">
        <w:rPr>
          <w:rFonts w:ascii="Arial" w:eastAsia="Malgun Gothic" w:hAnsi="Arial" w:cs="Arial"/>
          <w:color w:val="000000"/>
          <w:sz w:val="22"/>
          <w:szCs w:val="22"/>
          <w:lang w:eastAsia="ko-KR"/>
        </w:rPr>
        <w:t xml:space="preserve">CÔNG TY </w:t>
      </w:r>
      <w:r w:rsidR="00C173A6">
        <w:rPr>
          <w:rFonts w:ascii="Arial" w:eastAsia="Malgun Gothic" w:hAnsi="Arial" w:cs="Arial"/>
          <w:color w:val="000000"/>
          <w:sz w:val="22"/>
          <w:szCs w:val="22"/>
          <w:lang w:eastAsia="ko-KR"/>
        </w:rPr>
        <w:t>……</w:t>
      </w:r>
      <w:r w:rsidR="00AD0008" w:rsidRPr="00E70507">
        <w:rPr>
          <w:rFonts w:ascii="Arial" w:eastAsia="Malgun Gothic" w:hAnsi="Arial" w:cs="Arial"/>
          <w:color w:val="000000"/>
          <w:sz w:val="22"/>
          <w:szCs w:val="22"/>
          <w:lang w:eastAsia="ko-KR"/>
        </w:rPr>
        <w:t>, thành</w:t>
      </w:r>
      <w:r w:rsidRPr="00E70507">
        <w:rPr>
          <w:rFonts w:ascii="Arial" w:hAnsi="Arial" w:cs="Arial"/>
          <w:color w:val="000000"/>
          <w:sz w:val="22"/>
          <w:szCs w:val="22"/>
        </w:rPr>
        <w:t xml:space="preserve"> 02 bản có giá trị ngang nhau, mỗi b</w:t>
      </w:r>
      <w:r w:rsidR="00EE6DA2" w:rsidRPr="00E70507">
        <w:rPr>
          <w:rFonts w:ascii="Arial" w:hAnsi="Arial" w:cs="Arial"/>
          <w:color w:val="000000"/>
          <w:sz w:val="22"/>
          <w:szCs w:val="22"/>
        </w:rPr>
        <w:t xml:space="preserve">ên giữ 01 bản và có hiệu lực </w:t>
      </w:r>
      <w:r w:rsidR="003665AA">
        <w:rPr>
          <w:rFonts w:ascii="Arial" w:hAnsi="Arial" w:cs="Arial"/>
          <w:color w:val="000000"/>
          <w:sz w:val="22"/>
          <w:szCs w:val="22"/>
        </w:rPr>
        <w:t>kể từ ngày ký</w:t>
      </w:r>
      <w:r w:rsidR="00797AA0">
        <w:rPr>
          <w:rFonts w:ascii="Arial" w:hAnsi="Arial" w:cs="Arial"/>
          <w:color w:val="000000"/>
          <w:sz w:val="22"/>
          <w:szCs w:val="22"/>
        </w:rPr>
        <w:t>.</w:t>
      </w:r>
    </w:p>
    <w:p w14:paraId="33F05F41" w14:textId="77777777" w:rsidR="00AD0008" w:rsidRPr="00E70507" w:rsidRDefault="00AD0008" w:rsidP="00DC510C">
      <w:pPr>
        <w:jc w:val="both"/>
        <w:rPr>
          <w:rFonts w:ascii="Arial" w:hAnsi="Arial" w:cs="Arial"/>
          <w:color w:val="000000"/>
          <w:sz w:val="22"/>
          <w:szCs w:val="22"/>
        </w:rPr>
      </w:pPr>
      <w:r w:rsidRPr="00E70507">
        <w:rPr>
          <w:rFonts w:ascii="Arial" w:hAnsi="Arial" w:cs="Arial"/>
          <w:i/>
          <w:iCs/>
          <w:color w:val="000000"/>
          <w:sz w:val="22"/>
          <w:szCs w:val="22"/>
        </w:rPr>
        <w:t>This labour contract is signed at</w:t>
      </w:r>
      <w:r w:rsidRPr="00E70507">
        <w:rPr>
          <w:rFonts w:ascii="Arial" w:hAnsi="Arial" w:cs="Arial"/>
          <w:i/>
          <w:iCs/>
          <w:color w:val="000000"/>
          <w:sz w:val="22"/>
          <w:szCs w:val="22"/>
          <w:lang w:val="vi-VN"/>
        </w:rPr>
        <w:t xml:space="preserve"> </w:t>
      </w:r>
      <w:r w:rsidR="00C173A6">
        <w:rPr>
          <w:rFonts w:ascii="Arial" w:hAnsi="Arial" w:cs="Arial"/>
          <w:i/>
          <w:iCs/>
          <w:color w:val="000000"/>
          <w:sz w:val="22"/>
          <w:szCs w:val="22"/>
        </w:rPr>
        <w:t>…….</w:t>
      </w:r>
      <w:r w:rsidRPr="00E70507">
        <w:rPr>
          <w:rFonts w:ascii="Arial" w:hAnsi="Arial" w:cs="Arial"/>
          <w:i/>
          <w:iCs/>
          <w:color w:val="000000"/>
          <w:sz w:val="22"/>
          <w:szCs w:val="22"/>
        </w:rPr>
        <w:t xml:space="preserve"> and is </w:t>
      </w:r>
      <w:r w:rsidR="00452FF8" w:rsidRPr="00E70507">
        <w:rPr>
          <w:rFonts w:ascii="Arial" w:hAnsi="Arial" w:cs="Arial"/>
          <w:i/>
          <w:iCs/>
          <w:color w:val="000000"/>
          <w:sz w:val="22"/>
          <w:szCs w:val="22"/>
        </w:rPr>
        <w:t>made in two original copies with equal validity, each party keeps one original copy effect from</w:t>
      </w:r>
      <w:r w:rsidR="003665AA">
        <w:rPr>
          <w:rFonts w:ascii="Arial" w:hAnsi="Arial" w:cs="Arial"/>
          <w:i/>
          <w:iCs/>
          <w:color w:val="000000"/>
          <w:sz w:val="22"/>
          <w:szCs w:val="22"/>
        </w:rPr>
        <w:t xml:space="preserve"> the </w:t>
      </w:r>
      <w:r w:rsidR="00797AA0">
        <w:rPr>
          <w:rFonts w:ascii="Arial" w:hAnsi="Arial" w:cs="Arial"/>
          <w:i/>
          <w:iCs/>
          <w:color w:val="000000"/>
          <w:sz w:val="22"/>
          <w:szCs w:val="22"/>
        </w:rPr>
        <w:t>date of signing</w:t>
      </w:r>
      <w:r w:rsidR="003665AA">
        <w:rPr>
          <w:rFonts w:ascii="Arial" w:hAnsi="Arial" w:cs="Arial"/>
          <w:i/>
          <w:iCs/>
          <w:color w:val="000000"/>
          <w:sz w:val="22"/>
          <w:szCs w:val="22"/>
        </w:rPr>
        <w:t>.</w:t>
      </w:r>
      <w:r w:rsidR="00452FF8" w:rsidRPr="00E70507">
        <w:rPr>
          <w:rFonts w:ascii="Arial" w:hAnsi="Arial" w:cs="Arial"/>
          <w:i/>
          <w:iCs/>
          <w:color w:val="000000"/>
          <w:sz w:val="22"/>
          <w:szCs w:val="22"/>
        </w:rPr>
        <w:t xml:space="preserve"> </w:t>
      </w:r>
    </w:p>
    <w:p w14:paraId="27830852" w14:textId="77777777" w:rsidR="00AF5795" w:rsidRPr="00241690" w:rsidRDefault="00AF5795" w:rsidP="00241690">
      <w:pPr>
        <w:jc w:val="both"/>
        <w:rPr>
          <w:rFonts w:ascii="Arial" w:hAnsi="Arial" w:cs="Arial"/>
          <w:color w:val="000000"/>
          <w:sz w:val="22"/>
        </w:rPr>
      </w:pPr>
    </w:p>
    <w:tbl>
      <w:tblPr>
        <w:tblW w:w="0" w:type="auto"/>
        <w:tblLook w:val="04A0" w:firstRow="1" w:lastRow="0" w:firstColumn="1" w:lastColumn="0" w:noHBand="0" w:noVBand="1"/>
      </w:tblPr>
      <w:tblGrid>
        <w:gridCol w:w="4957"/>
        <w:gridCol w:w="4958"/>
      </w:tblGrid>
      <w:tr w:rsidR="00AB19CD" w:rsidRPr="00241690" w14:paraId="3755630A" w14:textId="77777777" w:rsidTr="00CF578C">
        <w:trPr>
          <w:trHeight w:val="270"/>
        </w:trPr>
        <w:tc>
          <w:tcPr>
            <w:tcW w:w="4957" w:type="dxa"/>
            <w:shd w:val="clear" w:color="auto" w:fill="auto"/>
          </w:tcPr>
          <w:p w14:paraId="68E3051B" w14:textId="77777777" w:rsidR="00AB19CD" w:rsidRPr="00241690" w:rsidRDefault="00AB19CD" w:rsidP="00241690">
            <w:pPr>
              <w:pStyle w:val="NormalWeb"/>
              <w:suppressAutoHyphens/>
              <w:spacing w:before="0" w:after="0" w:line="240" w:lineRule="auto"/>
              <w:jc w:val="center"/>
              <w:rPr>
                <w:rFonts w:ascii="Arial" w:hAnsi="Arial" w:cs="Arial"/>
                <w:color w:val="000000"/>
                <w:sz w:val="22"/>
                <w:lang w:eastAsia="ar-SA"/>
              </w:rPr>
            </w:pPr>
            <w:r w:rsidRPr="00241690">
              <w:rPr>
                <w:rFonts w:ascii="Arial" w:hAnsi="Arial" w:cs="Arial"/>
                <w:color w:val="000000"/>
                <w:sz w:val="22"/>
                <w:lang w:eastAsia="ar-SA"/>
              </w:rPr>
              <w:t>Người sử dụng lao động</w:t>
            </w:r>
          </w:p>
          <w:p w14:paraId="6847DC69" w14:textId="77777777" w:rsidR="00AB19CD" w:rsidRPr="00241690" w:rsidRDefault="00AB19CD" w:rsidP="00241690">
            <w:pPr>
              <w:pStyle w:val="NormalWeb"/>
              <w:suppressAutoHyphens/>
              <w:spacing w:before="0" w:after="0" w:line="240" w:lineRule="auto"/>
              <w:jc w:val="center"/>
              <w:rPr>
                <w:rFonts w:ascii="Arial" w:hAnsi="Arial" w:cs="Arial"/>
                <w:sz w:val="22"/>
                <w:lang w:eastAsia="ar-SA"/>
              </w:rPr>
            </w:pPr>
            <w:r w:rsidRPr="00241690">
              <w:rPr>
                <w:rStyle w:val="Emphasis"/>
                <w:rFonts w:ascii="Arial" w:hAnsi="Arial" w:cs="Arial"/>
                <w:color w:val="000000"/>
                <w:sz w:val="22"/>
                <w:lang w:eastAsia="ar-SA"/>
              </w:rPr>
              <w:t>Employer</w:t>
            </w:r>
          </w:p>
        </w:tc>
        <w:tc>
          <w:tcPr>
            <w:tcW w:w="4958" w:type="dxa"/>
            <w:shd w:val="clear" w:color="auto" w:fill="auto"/>
          </w:tcPr>
          <w:p w14:paraId="27DF8ECC" w14:textId="77777777" w:rsidR="00AB19CD" w:rsidRPr="00241690" w:rsidRDefault="00AB19CD" w:rsidP="00241690">
            <w:pPr>
              <w:pStyle w:val="NormalWeb"/>
              <w:suppressAutoHyphens/>
              <w:spacing w:before="0" w:after="0" w:line="240" w:lineRule="auto"/>
              <w:jc w:val="center"/>
              <w:rPr>
                <w:rFonts w:ascii="Arial" w:hAnsi="Arial" w:cs="Arial"/>
                <w:color w:val="000000"/>
                <w:sz w:val="22"/>
                <w:lang w:eastAsia="ar-SA"/>
              </w:rPr>
            </w:pPr>
            <w:r w:rsidRPr="00241690">
              <w:rPr>
                <w:rFonts w:ascii="Arial" w:hAnsi="Arial" w:cs="Arial"/>
                <w:color w:val="000000"/>
                <w:sz w:val="22"/>
                <w:lang w:eastAsia="ar-SA"/>
              </w:rPr>
              <w:t>Người lao động</w:t>
            </w:r>
          </w:p>
          <w:p w14:paraId="4675FC1B" w14:textId="77777777" w:rsidR="00AB19CD" w:rsidRPr="00241690" w:rsidRDefault="00AB19CD" w:rsidP="00241690">
            <w:pPr>
              <w:pStyle w:val="NormalWeb"/>
              <w:suppressAutoHyphens/>
              <w:spacing w:before="0" w:after="0" w:line="240" w:lineRule="auto"/>
              <w:jc w:val="center"/>
              <w:rPr>
                <w:rFonts w:ascii="Arial" w:hAnsi="Arial" w:cs="Arial"/>
                <w:sz w:val="22"/>
                <w:lang w:eastAsia="ar-SA"/>
              </w:rPr>
            </w:pPr>
            <w:r w:rsidRPr="00241690">
              <w:rPr>
                <w:rStyle w:val="Emphasis"/>
                <w:rFonts w:ascii="Arial" w:hAnsi="Arial" w:cs="Arial"/>
                <w:color w:val="000000"/>
                <w:sz w:val="22"/>
                <w:lang w:eastAsia="ar-SA"/>
              </w:rPr>
              <w:t>Employee</w:t>
            </w:r>
          </w:p>
        </w:tc>
      </w:tr>
      <w:tr w:rsidR="00AB19CD" w:rsidRPr="00241690" w14:paraId="3286A207" w14:textId="77777777" w:rsidTr="00CF578C">
        <w:trPr>
          <w:trHeight w:val="1296"/>
        </w:trPr>
        <w:tc>
          <w:tcPr>
            <w:tcW w:w="4957" w:type="dxa"/>
            <w:shd w:val="clear" w:color="auto" w:fill="auto"/>
            <w:vAlign w:val="bottom"/>
          </w:tcPr>
          <w:p w14:paraId="61C53831"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6609AD87"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1C530C4E"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390BD445" w14:textId="77777777" w:rsidR="00AA3270" w:rsidRPr="00F2711B" w:rsidRDefault="00AA3270" w:rsidP="00241690">
            <w:pPr>
              <w:pStyle w:val="NormalWeb"/>
              <w:suppressAutoHyphens/>
              <w:spacing w:before="0" w:after="0" w:line="240" w:lineRule="auto"/>
              <w:jc w:val="center"/>
              <w:rPr>
                <w:rFonts w:ascii="Arial" w:hAnsi="Arial" w:cs="Arial"/>
                <w:b/>
                <w:sz w:val="22"/>
                <w:lang w:eastAsia="ar-SA"/>
              </w:rPr>
            </w:pPr>
          </w:p>
          <w:p w14:paraId="15DB1CEE"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11F1A357" w14:textId="77777777" w:rsidR="00AB19CD" w:rsidRPr="00F2711B" w:rsidRDefault="00AB19CD" w:rsidP="00241690">
            <w:pPr>
              <w:pStyle w:val="NormalWeb"/>
              <w:suppressAutoHyphens/>
              <w:spacing w:before="0" w:after="0" w:line="240" w:lineRule="auto"/>
              <w:jc w:val="center"/>
              <w:rPr>
                <w:rFonts w:ascii="Arial" w:hAnsi="Arial" w:cs="Arial"/>
                <w:b/>
                <w:sz w:val="22"/>
                <w:lang w:eastAsia="ar-SA"/>
              </w:rPr>
            </w:pPr>
          </w:p>
          <w:p w14:paraId="7E140204" w14:textId="77777777" w:rsidR="00AB19CD" w:rsidRPr="00F2711B" w:rsidRDefault="00C173A6" w:rsidP="003224A8">
            <w:pPr>
              <w:pStyle w:val="NormalWeb"/>
              <w:suppressAutoHyphens/>
              <w:spacing w:before="0" w:after="0" w:line="240" w:lineRule="auto"/>
              <w:jc w:val="center"/>
              <w:rPr>
                <w:rFonts w:ascii="Arial" w:hAnsi="Arial" w:cs="Arial"/>
                <w:b/>
                <w:sz w:val="22"/>
                <w:lang w:val="vi-VN" w:eastAsia="ar-SA"/>
              </w:rPr>
            </w:pPr>
            <w:r>
              <w:rPr>
                <w:rFonts w:ascii="Arial" w:hAnsi="Arial" w:cs="Arial"/>
                <w:b/>
                <w:sz w:val="22"/>
                <w:lang w:eastAsia="ar-SA"/>
              </w:rPr>
              <w:t>….</w:t>
            </w:r>
            <w:r w:rsidR="00AB19CD" w:rsidRPr="00F2711B">
              <w:rPr>
                <w:rFonts w:ascii="Arial" w:hAnsi="Arial" w:cs="Arial"/>
                <w:b/>
                <w:sz w:val="22"/>
                <w:lang w:val="vi-VN" w:eastAsia="ar-SA"/>
              </w:rPr>
              <w:t xml:space="preserve"> </w:t>
            </w:r>
          </w:p>
        </w:tc>
        <w:tc>
          <w:tcPr>
            <w:tcW w:w="4958" w:type="dxa"/>
            <w:shd w:val="clear" w:color="auto" w:fill="auto"/>
            <w:vAlign w:val="bottom"/>
          </w:tcPr>
          <w:p w14:paraId="609E433F" w14:textId="77777777" w:rsidR="00AB19CD" w:rsidRPr="00F2711B" w:rsidRDefault="00C173A6" w:rsidP="00241690">
            <w:pPr>
              <w:pStyle w:val="NormalWeb"/>
              <w:suppressAutoHyphens/>
              <w:spacing w:before="0" w:after="0" w:line="240" w:lineRule="auto"/>
              <w:jc w:val="center"/>
              <w:rPr>
                <w:rFonts w:ascii="Arial" w:hAnsi="Arial" w:cs="Arial"/>
                <w:b/>
                <w:sz w:val="22"/>
                <w:lang w:val="vi-VN" w:eastAsia="ar-SA"/>
              </w:rPr>
            </w:pPr>
            <w:r>
              <w:rPr>
                <w:rFonts w:ascii="Arial" w:hAnsi="Arial" w:cs="Arial"/>
                <w:b/>
                <w:sz w:val="22"/>
                <w:lang w:eastAsia="ar-SA"/>
              </w:rPr>
              <w:t>…….</w:t>
            </w:r>
          </w:p>
        </w:tc>
      </w:tr>
    </w:tbl>
    <w:p w14:paraId="7202ADB9" w14:textId="77777777" w:rsidR="00CE317B" w:rsidRPr="00241690" w:rsidRDefault="00CE317B" w:rsidP="00241690">
      <w:pPr>
        <w:pStyle w:val="NormalWeb"/>
        <w:spacing w:before="0" w:after="0" w:line="240" w:lineRule="auto"/>
        <w:jc w:val="both"/>
        <w:rPr>
          <w:rFonts w:ascii="Arial" w:hAnsi="Arial" w:cs="Arial"/>
          <w:sz w:val="22"/>
        </w:rPr>
      </w:pPr>
    </w:p>
    <w:sectPr w:rsidR="00CE317B" w:rsidRPr="00241690" w:rsidSect="002D1957">
      <w:headerReference w:type="even" r:id="rId7"/>
      <w:headerReference w:type="default" r:id="rId8"/>
      <w:footerReference w:type="even" r:id="rId9"/>
      <w:footerReference w:type="default" r:id="rId10"/>
      <w:headerReference w:type="first" r:id="rId11"/>
      <w:footerReference w:type="first" r:id="rId12"/>
      <w:pgSz w:w="11907" w:h="16839" w:code="9"/>
      <w:pgMar w:top="-709" w:right="708" w:bottom="284" w:left="993" w:header="284" w:footer="720" w:gutter="0"/>
      <w:cols w:space="720"/>
      <w:docGrid w:linePitch="360"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4A3EB" w14:textId="77777777" w:rsidR="005C3C1F" w:rsidRDefault="005C3C1F">
      <w:r>
        <w:separator/>
      </w:r>
    </w:p>
  </w:endnote>
  <w:endnote w:type="continuationSeparator" w:id="0">
    <w:p w14:paraId="43BADC78" w14:textId="77777777" w:rsidR="005C3C1F" w:rsidRDefault="005C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Tahoma">
    <w:panose1 w:val="00000000000000000000"/>
    <w:charset w:val="00"/>
    <w:family w:val="swiss"/>
    <w:notTrueType/>
    <w:pitch w:val="variable"/>
    <w:sig w:usb0="00000003" w:usb1="00000000" w:usb2="00000000" w:usb3="00000000" w:csb0="00000001" w:csb1="00000000"/>
  </w:font>
  <w:font w:name="OpenSymbol">
    <w:altName w:val="MS Mincho"/>
    <w:charset w:val="8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677C4" w14:textId="77777777" w:rsidR="00153AF1" w:rsidRDefault="00153A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BE888" w14:textId="77777777" w:rsidR="00153AF1" w:rsidRDefault="00153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F1DC9" w14:textId="77777777" w:rsidR="00153AF1" w:rsidRDefault="00153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E4596" w14:textId="77777777" w:rsidR="005C3C1F" w:rsidRDefault="005C3C1F">
      <w:r>
        <w:separator/>
      </w:r>
    </w:p>
  </w:footnote>
  <w:footnote w:type="continuationSeparator" w:id="0">
    <w:p w14:paraId="05D9A626" w14:textId="77777777" w:rsidR="005C3C1F" w:rsidRDefault="005C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0FF3A" w14:textId="77777777" w:rsidR="00153AF1" w:rsidRDefault="00153A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21CA" w14:textId="77777777" w:rsidR="004559F0" w:rsidRPr="003224A8" w:rsidRDefault="004559F0" w:rsidP="0010137E">
    <w:pPr>
      <w:pStyle w:val="Header"/>
      <w:tabs>
        <w:tab w:val="clear" w:pos="4680"/>
        <w:tab w:val="clear" w:pos="9360"/>
        <w:tab w:val="left" w:pos="355"/>
        <w:tab w:val="left" w:pos="2112"/>
      </w:tabs>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F71DF" w14:textId="77777777" w:rsidR="00153AF1" w:rsidRDefault="00153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9204E5"/>
    <w:multiLevelType w:val="hybridMultilevel"/>
    <w:tmpl w:val="BE08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A10E7"/>
    <w:multiLevelType w:val="hybridMultilevel"/>
    <w:tmpl w:val="1DE652DE"/>
    <w:lvl w:ilvl="0" w:tplc="FC84E06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C37B3"/>
    <w:multiLevelType w:val="hybridMultilevel"/>
    <w:tmpl w:val="551A4334"/>
    <w:lvl w:ilvl="0" w:tplc="FC84E06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17B52"/>
    <w:multiLevelType w:val="hybridMultilevel"/>
    <w:tmpl w:val="CD4A386E"/>
    <w:lvl w:ilvl="0" w:tplc="0B8E9872">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A0B4F64"/>
    <w:multiLevelType w:val="hybridMultilevel"/>
    <w:tmpl w:val="6E2E7AE4"/>
    <w:lvl w:ilvl="0" w:tplc="FC84E06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22555"/>
    <w:multiLevelType w:val="hybridMultilevel"/>
    <w:tmpl w:val="C74E7474"/>
    <w:lvl w:ilvl="0" w:tplc="FC84E06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95B4A"/>
    <w:multiLevelType w:val="multilevel"/>
    <w:tmpl w:val="C1823C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FE7196"/>
    <w:multiLevelType w:val="multilevel"/>
    <w:tmpl w:val="F7760C6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694244A1"/>
    <w:multiLevelType w:val="hybridMultilevel"/>
    <w:tmpl w:val="17382D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C6724"/>
    <w:multiLevelType w:val="hybridMultilevel"/>
    <w:tmpl w:val="09C05E5C"/>
    <w:lvl w:ilvl="0" w:tplc="04090001">
      <w:start w:val="1"/>
      <w:numFmt w:val="bullet"/>
      <w:lvlText w:val=""/>
      <w:lvlJc w:val="left"/>
      <w:pPr>
        <w:ind w:left="812" w:hanging="360"/>
      </w:pPr>
      <w:rPr>
        <w:rFonts w:ascii="Symbol" w:hAnsi="Symbol" w:hint="default"/>
      </w:rPr>
    </w:lvl>
    <w:lvl w:ilvl="1" w:tplc="2A766114">
      <w:numFmt w:val="bullet"/>
      <w:lvlText w:val="•"/>
      <w:lvlJc w:val="left"/>
      <w:pPr>
        <w:ind w:left="1532" w:hanging="360"/>
      </w:pPr>
      <w:rPr>
        <w:rFonts w:ascii="Courier New" w:eastAsia="Times New Roman"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num w:numId="1" w16cid:durableId="1489517663">
    <w:abstractNumId w:val="0"/>
  </w:num>
  <w:num w:numId="2" w16cid:durableId="477302078">
    <w:abstractNumId w:val="1"/>
  </w:num>
  <w:num w:numId="3" w16cid:durableId="1619410601">
    <w:abstractNumId w:val="2"/>
  </w:num>
  <w:num w:numId="4" w16cid:durableId="784036357">
    <w:abstractNumId w:val="12"/>
  </w:num>
  <w:num w:numId="5" w16cid:durableId="2974364">
    <w:abstractNumId w:val="3"/>
  </w:num>
  <w:num w:numId="6" w16cid:durableId="2125075275">
    <w:abstractNumId w:val="8"/>
  </w:num>
  <w:num w:numId="7" w16cid:durableId="1267695117">
    <w:abstractNumId w:val="5"/>
  </w:num>
  <w:num w:numId="8" w16cid:durableId="1624581428">
    <w:abstractNumId w:val="4"/>
  </w:num>
  <w:num w:numId="9" w16cid:durableId="102310369">
    <w:abstractNumId w:val="11"/>
  </w:num>
  <w:num w:numId="10" w16cid:durableId="1549563337">
    <w:abstractNumId w:val="7"/>
  </w:num>
  <w:num w:numId="11" w16cid:durableId="2058166189">
    <w:abstractNumId w:val="10"/>
  </w:num>
  <w:num w:numId="12" w16cid:durableId="323705892">
    <w:abstractNumId w:val="6"/>
  </w:num>
  <w:num w:numId="13" w16cid:durableId="1155561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hideGrammaticalError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FA4"/>
    <w:rsid w:val="00003FA4"/>
    <w:rsid w:val="00004F41"/>
    <w:rsid w:val="00005342"/>
    <w:rsid w:val="00010D7C"/>
    <w:rsid w:val="00016475"/>
    <w:rsid w:val="00021E0E"/>
    <w:rsid w:val="000408B9"/>
    <w:rsid w:val="00044408"/>
    <w:rsid w:val="00045496"/>
    <w:rsid w:val="00050893"/>
    <w:rsid w:val="00056D1F"/>
    <w:rsid w:val="000611BC"/>
    <w:rsid w:val="000628C9"/>
    <w:rsid w:val="00067071"/>
    <w:rsid w:val="00072521"/>
    <w:rsid w:val="000812B0"/>
    <w:rsid w:val="00081D84"/>
    <w:rsid w:val="00082C74"/>
    <w:rsid w:val="0009193A"/>
    <w:rsid w:val="000A6EF7"/>
    <w:rsid w:val="000B13A5"/>
    <w:rsid w:val="000B20FD"/>
    <w:rsid w:val="000D04AF"/>
    <w:rsid w:val="000D10BE"/>
    <w:rsid w:val="000D1381"/>
    <w:rsid w:val="000E63CF"/>
    <w:rsid w:val="000F2F8A"/>
    <w:rsid w:val="0010137E"/>
    <w:rsid w:val="00102357"/>
    <w:rsid w:val="0011368C"/>
    <w:rsid w:val="00120F20"/>
    <w:rsid w:val="001360D9"/>
    <w:rsid w:val="00152D2B"/>
    <w:rsid w:val="00153AF1"/>
    <w:rsid w:val="001615DF"/>
    <w:rsid w:val="00176296"/>
    <w:rsid w:val="00176947"/>
    <w:rsid w:val="00177FD1"/>
    <w:rsid w:val="001811F7"/>
    <w:rsid w:val="001847E6"/>
    <w:rsid w:val="0019485D"/>
    <w:rsid w:val="00195709"/>
    <w:rsid w:val="001A0861"/>
    <w:rsid w:val="001A3F6C"/>
    <w:rsid w:val="001B55CE"/>
    <w:rsid w:val="001C0E33"/>
    <w:rsid w:val="001C4952"/>
    <w:rsid w:val="001C530A"/>
    <w:rsid w:val="001D2CD1"/>
    <w:rsid w:val="001E31D0"/>
    <w:rsid w:val="001E4D9A"/>
    <w:rsid w:val="001F3A13"/>
    <w:rsid w:val="001F5012"/>
    <w:rsid w:val="0020023E"/>
    <w:rsid w:val="00210B94"/>
    <w:rsid w:val="00216369"/>
    <w:rsid w:val="0021712D"/>
    <w:rsid w:val="0022656D"/>
    <w:rsid w:val="0023055B"/>
    <w:rsid w:val="002351D4"/>
    <w:rsid w:val="00241690"/>
    <w:rsid w:val="00261E23"/>
    <w:rsid w:val="002733BC"/>
    <w:rsid w:val="00274B1B"/>
    <w:rsid w:val="00290DA2"/>
    <w:rsid w:val="002A1FA6"/>
    <w:rsid w:val="002B269D"/>
    <w:rsid w:val="002B447F"/>
    <w:rsid w:val="002C3F6E"/>
    <w:rsid w:val="002C7021"/>
    <w:rsid w:val="002D1957"/>
    <w:rsid w:val="003004F2"/>
    <w:rsid w:val="003134B8"/>
    <w:rsid w:val="003224A8"/>
    <w:rsid w:val="00337EAD"/>
    <w:rsid w:val="0034092F"/>
    <w:rsid w:val="00345596"/>
    <w:rsid w:val="00353CB3"/>
    <w:rsid w:val="00354476"/>
    <w:rsid w:val="003558DF"/>
    <w:rsid w:val="00362F47"/>
    <w:rsid w:val="003665AA"/>
    <w:rsid w:val="00370848"/>
    <w:rsid w:val="00380AF5"/>
    <w:rsid w:val="00380F00"/>
    <w:rsid w:val="00386608"/>
    <w:rsid w:val="003909AC"/>
    <w:rsid w:val="003977CA"/>
    <w:rsid w:val="003A3342"/>
    <w:rsid w:val="003B1F44"/>
    <w:rsid w:val="003D14C9"/>
    <w:rsid w:val="003E053E"/>
    <w:rsid w:val="003E54A8"/>
    <w:rsid w:val="003E7B05"/>
    <w:rsid w:val="00401B23"/>
    <w:rsid w:val="004077A9"/>
    <w:rsid w:val="00425442"/>
    <w:rsid w:val="00447296"/>
    <w:rsid w:val="00452FF8"/>
    <w:rsid w:val="004559F0"/>
    <w:rsid w:val="004621EA"/>
    <w:rsid w:val="004625A2"/>
    <w:rsid w:val="004735F5"/>
    <w:rsid w:val="00477FAF"/>
    <w:rsid w:val="00485B76"/>
    <w:rsid w:val="00496BC6"/>
    <w:rsid w:val="004B1389"/>
    <w:rsid w:val="004B4A68"/>
    <w:rsid w:val="004B587C"/>
    <w:rsid w:val="004D0A61"/>
    <w:rsid w:val="004D48AA"/>
    <w:rsid w:val="004D7046"/>
    <w:rsid w:val="004F4F8A"/>
    <w:rsid w:val="004F5DFB"/>
    <w:rsid w:val="005032DE"/>
    <w:rsid w:val="00504B57"/>
    <w:rsid w:val="005056DD"/>
    <w:rsid w:val="00507A0C"/>
    <w:rsid w:val="00512B89"/>
    <w:rsid w:val="0051530E"/>
    <w:rsid w:val="00531FC1"/>
    <w:rsid w:val="00533FB6"/>
    <w:rsid w:val="00535DEF"/>
    <w:rsid w:val="00544D1C"/>
    <w:rsid w:val="0054538D"/>
    <w:rsid w:val="00571AE4"/>
    <w:rsid w:val="005838BB"/>
    <w:rsid w:val="0059258D"/>
    <w:rsid w:val="005A0754"/>
    <w:rsid w:val="005A693A"/>
    <w:rsid w:val="005C0A9E"/>
    <w:rsid w:val="005C3C1F"/>
    <w:rsid w:val="005C6D30"/>
    <w:rsid w:val="005D7F50"/>
    <w:rsid w:val="005E0B0F"/>
    <w:rsid w:val="005E7FF9"/>
    <w:rsid w:val="006031FD"/>
    <w:rsid w:val="00606138"/>
    <w:rsid w:val="0062014F"/>
    <w:rsid w:val="00620605"/>
    <w:rsid w:val="00623464"/>
    <w:rsid w:val="006245D1"/>
    <w:rsid w:val="0063353E"/>
    <w:rsid w:val="00636274"/>
    <w:rsid w:val="006443A2"/>
    <w:rsid w:val="006829CC"/>
    <w:rsid w:val="006834E1"/>
    <w:rsid w:val="00686785"/>
    <w:rsid w:val="006A377E"/>
    <w:rsid w:val="006A598B"/>
    <w:rsid w:val="006B3934"/>
    <w:rsid w:val="006C1446"/>
    <w:rsid w:val="006C1ED1"/>
    <w:rsid w:val="006C6AF0"/>
    <w:rsid w:val="006D4363"/>
    <w:rsid w:val="006D70EB"/>
    <w:rsid w:val="006E561F"/>
    <w:rsid w:val="006E5BAC"/>
    <w:rsid w:val="00701B0D"/>
    <w:rsid w:val="00705A7A"/>
    <w:rsid w:val="00707806"/>
    <w:rsid w:val="007155FB"/>
    <w:rsid w:val="00717BD7"/>
    <w:rsid w:val="00725459"/>
    <w:rsid w:val="00742010"/>
    <w:rsid w:val="00743AFD"/>
    <w:rsid w:val="007509D7"/>
    <w:rsid w:val="00751D34"/>
    <w:rsid w:val="00754A59"/>
    <w:rsid w:val="0075757B"/>
    <w:rsid w:val="00767542"/>
    <w:rsid w:val="007716E4"/>
    <w:rsid w:val="00772E0C"/>
    <w:rsid w:val="0077554B"/>
    <w:rsid w:val="00775B22"/>
    <w:rsid w:val="00782E34"/>
    <w:rsid w:val="00790B0A"/>
    <w:rsid w:val="00792481"/>
    <w:rsid w:val="007973F9"/>
    <w:rsid w:val="00797AA0"/>
    <w:rsid w:val="007A0BE1"/>
    <w:rsid w:val="007B3F5F"/>
    <w:rsid w:val="007B4DAE"/>
    <w:rsid w:val="007C0598"/>
    <w:rsid w:val="007C2A9F"/>
    <w:rsid w:val="007C2B17"/>
    <w:rsid w:val="007D3C10"/>
    <w:rsid w:val="007D6F7F"/>
    <w:rsid w:val="00802EBF"/>
    <w:rsid w:val="00812F27"/>
    <w:rsid w:val="008139B1"/>
    <w:rsid w:val="008167CB"/>
    <w:rsid w:val="008213D1"/>
    <w:rsid w:val="00821CB8"/>
    <w:rsid w:val="008707FB"/>
    <w:rsid w:val="00887FBE"/>
    <w:rsid w:val="008911AE"/>
    <w:rsid w:val="00891A2E"/>
    <w:rsid w:val="008920A0"/>
    <w:rsid w:val="008A2760"/>
    <w:rsid w:val="008A593B"/>
    <w:rsid w:val="008A7686"/>
    <w:rsid w:val="008B7C73"/>
    <w:rsid w:val="008C16F3"/>
    <w:rsid w:val="008F23A3"/>
    <w:rsid w:val="008F6103"/>
    <w:rsid w:val="00903725"/>
    <w:rsid w:val="0092496A"/>
    <w:rsid w:val="00924A50"/>
    <w:rsid w:val="00925F6F"/>
    <w:rsid w:val="0092783C"/>
    <w:rsid w:val="00941F80"/>
    <w:rsid w:val="00946433"/>
    <w:rsid w:val="00955D76"/>
    <w:rsid w:val="0096522E"/>
    <w:rsid w:val="00967A77"/>
    <w:rsid w:val="00975A96"/>
    <w:rsid w:val="00981CFC"/>
    <w:rsid w:val="00982F0B"/>
    <w:rsid w:val="00983F19"/>
    <w:rsid w:val="009955A6"/>
    <w:rsid w:val="009A0739"/>
    <w:rsid w:val="009A236E"/>
    <w:rsid w:val="009A565B"/>
    <w:rsid w:val="009A5C6A"/>
    <w:rsid w:val="009B0175"/>
    <w:rsid w:val="009B153E"/>
    <w:rsid w:val="009C245F"/>
    <w:rsid w:val="009D3BAE"/>
    <w:rsid w:val="009E78AF"/>
    <w:rsid w:val="009F681B"/>
    <w:rsid w:val="009F737A"/>
    <w:rsid w:val="00A042F6"/>
    <w:rsid w:val="00A0552C"/>
    <w:rsid w:val="00A05677"/>
    <w:rsid w:val="00A15F23"/>
    <w:rsid w:val="00A331A5"/>
    <w:rsid w:val="00A664F5"/>
    <w:rsid w:val="00A76EDF"/>
    <w:rsid w:val="00A832EE"/>
    <w:rsid w:val="00A84336"/>
    <w:rsid w:val="00A85B5D"/>
    <w:rsid w:val="00A872B6"/>
    <w:rsid w:val="00A96824"/>
    <w:rsid w:val="00A96D43"/>
    <w:rsid w:val="00A976CB"/>
    <w:rsid w:val="00AA3270"/>
    <w:rsid w:val="00AA4F42"/>
    <w:rsid w:val="00AA56EB"/>
    <w:rsid w:val="00AA7C5A"/>
    <w:rsid w:val="00AB19CD"/>
    <w:rsid w:val="00AB4D99"/>
    <w:rsid w:val="00AB603D"/>
    <w:rsid w:val="00AC0CDF"/>
    <w:rsid w:val="00AC3676"/>
    <w:rsid w:val="00AD0008"/>
    <w:rsid w:val="00AD2E42"/>
    <w:rsid w:val="00AD2E7D"/>
    <w:rsid w:val="00AD5925"/>
    <w:rsid w:val="00AE12C7"/>
    <w:rsid w:val="00AF5795"/>
    <w:rsid w:val="00AF6055"/>
    <w:rsid w:val="00B1022C"/>
    <w:rsid w:val="00B11BEF"/>
    <w:rsid w:val="00B20E5E"/>
    <w:rsid w:val="00B21BBC"/>
    <w:rsid w:val="00B245FB"/>
    <w:rsid w:val="00B33C5A"/>
    <w:rsid w:val="00B341DE"/>
    <w:rsid w:val="00B52C10"/>
    <w:rsid w:val="00B569CD"/>
    <w:rsid w:val="00B57180"/>
    <w:rsid w:val="00B5779E"/>
    <w:rsid w:val="00B854F1"/>
    <w:rsid w:val="00B85DF4"/>
    <w:rsid w:val="00B91D98"/>
    <w:rsid w:val="00BA19DA"/>
    <w:rsid w:val="00BB659E"/>
    <w:rsid w:val="00BC3AC9"/>
    <w:rsid w:val="00BE53AC"/>
    <w:rsid w:val="00BE654D"/>
    <w:rsid w:val="00BE7325"/>
    <w:rsid w:val="00BF75FB"/>
    <w:rsid w:val="00C02D2F"/>
    <w:rsid w:val="00C05416"/>
    <w:rsid w:val="00C1334A"/>
    <w:rsid w:val="00C146E0"/>
    <w:rsid w:val="00C173A6"/>
    <w:rsid w:val="00C1769B"/>
    <w:rsid w:val="00C3037B"/>
    <w:rsid w:val="00C3248A"/>
    <w:rsid w:val="00C331CF"/>
    <w:rsid w:val="00C3442B"/>
    <w:rsid w:val="00C3484E"/>
    <w:rsid w:val="00C43B99"/>
    <w:rsid w:val="00C5137A"/>
    <w:rsid w:val="00C531A8"/>
    <w:rsid w:val="00C56C49"/>
    <w:rsid w:val="00C63CD3"/>
    <w:rsid w:val="00C750D9"/>
    <w:rsid w:val="00C90980"/>
    <w:rsid w:val="00CA010F"/>
    <w:rsid w:val="00CA0863"/>
    <w:rsid w:val="00CA0EF6"/>
    <w:rsid w:val="00CA28D1"/>
    <w:rsid w:val="00CA5401"/>
    <w:rsid w:val="00CB541B"/>
    <w:rsid w:val="00CC0A97"/>
    <w:rsid w:val="00CC270E"/>
    <w:rsid w:val="00CC7BA5"/>
    <w:rsid w:val="00CE0505"/>
    <w:rsid w:val="00CE317B"/>
    <w:rsid w:val="00CE6E93"/>
    <w:rsid w:val="00CE7E6A"/>
    <w:rsid w:val="00CF34D5"/>
    <w:rsid w:val="00CF3E6B"/>
    <w:rsid w:val="00CF578C"/>
    <w:rsid w:val="00CF5E1C"/>
    <w:rsid w:val="00CF6A4D"/>
    <w:rsid w:val="00D04732"/>
    <w:rsid w:val="00D133B0"/>
    <w:rsid w:val="00D136F6"/>
    <w:rsid w:val="00D262C0"/>
    <w:rsid w:val="00D4135D"/>
    <w:rsid w:val="00D443C1"/>
    <w:rsid w:val="00D61AC9"/>
    <w:rsid w:val="00D67B6E"/>
    <w:rsid w:val="00D73AAD"/>
    <w:rsid w:val="00D80CD6"/>
    <w:rsid w:val="00D871DB"/>
    <w:rsid w:val="00D87251"/>
    <w:rsid w:val="00DB2DF7"/>
    <w:rsid w:val="00DC510C"/>
    <w:rsid w:val="00DC7FDF"/>
    <w:rsid w:val="00DD1000"/>
    <w:rsid w:val="00DD316B"/>
    <w:rsid w:val="00DE53F8"/>
    <w:rsid w:val="00DF7F39"/>
    <w:rsid w:val="00E04540"/>
    <w:rsid w:val="00E06005"/>
    <w:rsid w:val="00E20A00"/>
    <w:rsid w:val="00E30EC9"/>
    <w:rsid w:val="00E33458"/>
    <w:rsid w:val="00E36773"/>
    <w:rsid w:val="00E3687E"/>
    <w:rsid w:val="00E464F6"/>
    <w:rsid w:val="00E53464"/>
    <w:rsid w:val="00E53ABB"/>
    <w:rsid w:val="00E61D82"/>
    <w:rsid w:val="00E70507"/>
    <w:rsid w:val="00E70817"/>
    <w:rsid w:val="00E769E2"/>
    <w:rsid w:val="00EA69E3"/>
    <w:rsid w:val="00EB21D2"/>
    <w:rsid w:val="00EB2568"/>
    <w:rsid w:val="00EB5301"/>
    <w:rsid w:val="00EC4276"/>
    <w:rsid w:val="00EC6ED9"/>
    <w:rsid w:val="00ED0402"/>
    <w:rsid w:val="00EE0CC1"/>
    <w:rsid w:val="00EE1EC8"/>
    <w:rsid w:val="00EE6DA2"/>
    <w:rsid w:val="00EF091F"/>
    <w:rsid w:val="00EF0EAD"/>
    <w:rsid w:val="00EF5DCC"/>
    <w:rsid w:val="00F001FC"/>
    <w:rsid w:val="00F03892"/>
    <w:rsid w:val="00F10035"/>
    <w:rsid w:val="00F13ABE"/>
    <w:rsid w:val="00F155C2"/>
    <w:rsid w:val="00F229C5"/>
    <w:rsid w:val="00F22BB8"/>
    <w:rsid w:val="00F26CD0"/>
    <w:rsid w:val="00F2711B"/>
    <w:rsid w:val="00F33FCD"/>
    <w:rsid w:val="00F37F1A"/>
    <w:rsid w:val="00F40FBC"/>
    <w:rsid w:val="00F42648"/>
    <w:rsid w:val="00F42B1B"/>
    <w:rsid w:val="00F65218"/>
    <w:rsid w:val="00F7400E"/>
    <w:rsid w:val="00F77243"/>
    <w:rsid w:val="00F80099"/>
    <w:rsid w:val="00F968B8"/>
    <w:rsid w:val="00F9724B"/>
    <w:rsid w:val="00FA0595"/>
    <w:rsid w:val="00FB2E75"/>
    <w:rsid w:val="00FB4F78"/>
    <w:rsid w:val="00FC24E9"/>
    <w:rsid w:val="00FC31CF"/>
    <w:rsid w:val="00FC6F3A"/>
    <w:rsid w:val="00FD4A31"/>
    <w:rsid w:val="00FD4DB3"/>
    <w:rsid w:val="00FE6074"/>
    <w:rsid w:val="00FF1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4CD3C8D"/>
  <w15:docId w15:val="{94449237-A6E0-4670-81CF-65B2507C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8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style>
  <w:style w:type="character" w:customStyle="1" w:styleId="BalloonTextChar">
    <w:name w:val="Balloon Text Char"/>
    <w:rPr>
      <w:rFonts w:ascii="Tahoma" w:hAnsi="Tahoma" w:cs="Tahoma"/>
      <w:sz w:val="16"/>
      <w:szCs w:val="16"/>
    </w:rPr>
  </w:style>
  <w:style w:type="character" w:customStyle="1" w:styleId="ListLabel1">
    <w:name w:val="ListLabel 1"/>
    <w:rPr>
      <w:sz w:val="20"/>
    </w:rPr>
  </w:style>
  <w:style w:type="character" w:customStyle="1" w:styleId="Chmim">
    <w:name w:val="Chấm điểm"/>
    <w:rPr>
      <w:rFonts w:ascii="OpenSymbol" w:eastAsia="OpenSymbol" w:hAnsi="OpenSymbol" w:cs="OpenSymbol"/>
    </w:rPr>
  </w:style>
  <w:style w:type="paragraph" w:customStyle="1" w:styleId="Tiu">
    <w:name w:val="Tiêu đề"/>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h">
    <w:name w:val="Phụ đề"/>
    <w:basedOn w:val="Normal"/>
    <w:pPr>
      <w:suppressLineNumbers/>
      <w:spacing w:before="120" w:after="120"/>
    </w:pPr>
    <w:rPr>
      <w:rFonts w:cs="Mangal"/>
      <w:i/>
      <w:iCs/>
    </w:rPr>
  </w:style>
  <w:style w:type="paragraph" w:customStyle="1" w:styleId="Chmc">
    <w:name w:val="Chỉ mục"/>
    <w:basedOn w:val="Normal"/>
    <w:pPr>
      <w:suppressLineNumbers/>
    </w:pPr>
    <w:rPr>
      <w:rFonts w:cs="Mangal"/>
    </w:rPr>
  </w:style>
  <w:style w:type="paragraph" w:styleId="NormalWeb">
    <w:name w:val="Normal (Web)"/>
    <w:basedOn w:val="Normal"/>
    <w:uiPriority w:val="99"/>
    <w:pPr>
      <w:spacing w:before="100" w:after="100" w:line="100" w:lineRule="atLeast"/>
    </w:pPr>
  </w:style>
  <w:style w:type="paragraph" w:styleId="ListParagraph">
    <w:name w:val="List Paragraph"/>
    <w:basedOn w:val="Normal"/>
    <w:qFormat/>
    <w:pPr>
      <w:ind w:left="720"/>
    </w:pPr>
  </w:style>
  <w:style w:type="paragraph" w:styleId="BalloonText">
    <w:name w:val="Balloon Text"/>
    <w:basedOn w:val="Normal"/>
    <w:pPr>
      <w:spacing w:line="100" w:lineRule="atLeast"/>
    </w:pPr>
    <w:rPr>
      <w:rFonts w:ascii="Tahoma" w:hAnsi="Tahoma" w:cs="Tahoma"/>
      <w:sz w:val="16"/>
      <w:szCs w:val="16"/>
    </w:rPr>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styleId="Header">
    <w:name w:val="header"/>
    <w:basedOn w:val="Normal"/>
    <w:pPr>
      <w:suppressLineNumbers/>
      <w:tabs>
        <w:tab w:val="center" w:pos="4680"/>
        <w:tab w:val="right" w:pos="9360"/>
      </w:tabs>
    </w:pPr>
  </w:style>
  <w:style w:type="paragraph" w:styleId="Footer">
    <w:name w:val="footer"/>
    <w:basedOn w:val="Normal"/>
    <w:link w:val="FooterChar"/>
    <w:uiPriority w:val="99"/>
    <w:unhideWhenUsed/>
    <w:rsid w:val="005C6D30"/>
    <w:pPr>
      <w:tabs>
        <w:tab w:val="center" w:pos="4680"/>
        <w:tab w:val="right" w:pos="9360"/>
      </w:tabs>
    </w:pPr>
  </w:style>
  <w:style w:type="character" w:customStyle="1" w:styleId="FooterChar">
    <w:name w:val="Footer Char"/>
    <w:link w:val="Footer"/>
    <w:uiPriority w:val="99"/>
    <w:rsid w:val="005C6D30"/>
    <w:rPr>
      <w:rFonts w:eastAsia="SimSun" w:cs="Tahoma"/>
      <w:sz w:val="28"/>
      <w:szCs w:val="22"/>
      <w:lang w:eastAsia="ar-SA"/>
    </w:rPr>
  </w:style>
  <w:style w:type="character" w:styleId="Emphasis">
    <w:name w:val="Emphasis"/>
    <w:uiPriority w:val="20"/>
    <w:qFormat/>
    <w:rsid w:val="00623464"/>
    <w:rPr>
      <w:i/>
      <w:iCs/>
    </w:rPr>
  </w:style>
  <w:style w:type="paragraph" w:styleId="HTMLPreformatted">
    <w:name w:val="HTML Preformatted"/>
    <w:basedOn w:val="Normal"/>
    <w:link w:val="HTMLPreformattedChar"/>
    <w:uiPriority w:val="99"/>
    <w:semiHidden/>
    <w:unhideWhenUsed/>
    <w:rsid w:val="00056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056D1F"/>
    <w:rPr>
      <w:rFonts w:ascii="Courier New" w:eastAsia="Times New Roman" w:hAnsi="Courier New" w:cs="Courier New"/>
    </w:rPr>
  </w:style>
  <w:style w:type="character" w:customStyle="1" w:styleId="y2iqfc">
    <w:name w:val="y2iqfc"/>
    <w:rsid w:val="00056D1F"/>
  </w:style>
  <w:style w:type="character" w:styleId="Strong">
    <w:name w:val="Strong"/>
    <w:uiPriority w:val="22"/>
    <w:qFormat/>
    <w:rsid w:val="00FD4DB3"/>
    <w:rPr>
      <w:rFonts w:cs="Times New Roman"/>
      <w:b/>
      <w:bCs/>
    </w:rPr>
  </w:style>
  <w:style w:type="table" w:styleId="TableGrid">
    <w:name w:val="Table Grid"/>
    <w:basedOn w:val="TableNormal"/>
    <w:uiPriority w:val="99"/>
    <w:rsid w:val="00FD4DB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D4DB3"/>
  </w:style>
  <w:style w:type="character" w:customStyle="1" w:styleId="copy">
    <w:name w:val="copy"/>
    <w:rsid w:val="000D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887">
      <w:bodyDiv w:val="1"/>
      <w:marLeft w:val="0"/>
      <w:marRight w:val="0"/>
      <w:marTop w:val="0"/>
      <w:marBottom w:val="0"/>
      <w:divBdr>
        <w:top w:val="none" w:sz="0" w:space="0" w:color="auto"/>
        <w:left w:val="none" w:sz="0" w:space="0" w:color="auto"/>
        <w:bottom w:val="none" w:sz="0" w:space="0" w:color="auto"/>
        <w:right w:val="none" w:sz="0" w:space="0" w:color="auto"/>
      </w:divBdr>
    </w:div>
    <w:div w:id="58211440">
      <w:bodyDiv w:val="1"/>
      <w:marLeft w:val="0"/>
      <w:marRight w:val="0"/>
      <w:marTop w:val="0"/>
      <w:marBottom w:val="0"/>
      <w:divBdr>
        <w:top w:val="none" w:sz="0" w:space="0" w:color="auto"/>
        <w:left w:val="none" w:sz="0" w:space="0" w:color="auto"/>
        <w:bottom w:val="none" w:sz="0" w:space="0" w:color="auto"/>
        <w:right w:val="none" w:sz="0" w:space="0" w:color="auto"/>
      </w:divBdr>
    </w:div>
    <w:div w:id="63530861">
      <w:bodyDiv w:val="1"/>
      <w:marLeft w:val="0"/>
      <w:marRight w:val="0"/>
      <w:marTop w:val="0"/>
      <w:marBottom w:val="0"/>
      <w:divBdr>
        <w:top w:val="none" w:sz="0" w:space="0" w:color="auto"/>
        <w:left w:val="none" w:sz="0" w:space="0" w:color="auto"/>
        <w:bottom w:val="none" w:sz="0" w:space="0" w:color="auto"/>
        <w:right w:val="none" w:sz="0" w:space="0" w:color="auto"/>
      </w:divBdr>
    </w:div>
    <w:div w:id="339356367">
      <w:bodyDiv w:val="1"/>
      <w:marLeft w:val="0"/>
      <w:marRight w:val="0"/>
      <w:marTop w:val="0"/>
      <w:marBottom w:val="0"/>
      <w:divBdr>
        <w:top w:val="none" w:sz="0" w:space="0" w:color="auto"/>
        <w:left w:val="none" w:sz="0" w:space="0" w:color="auto"/>
        <w:bottom w:val="none" w:sz="0" w:space="0" w:color="auto"/>
        <w:right w:val="none" w:sz="0" w:space="0" w:color="auto"/>
      </w:divBdr>
      <w:divsChild>
        <w:div w:id="2017271133">
          <w:marLeft w:val="0"/>
          <w:marRight w:val="0"/>
          <w:marTop w:val="0"/>
          <w:marBottom w:val="0"/>
          <w:divBdr>
            <w:top w:val="none" w:sz="0" w:space="0" w:color="auto"/>
            <w:left w:val="none" w:sz="0" w:space="0" w:color="auto"/>
            <w:bottom w:val="none" w:sz="0" w:space="0" w:color="auto"/>
            <w:right w:val="none" w:sz="0" w:space="0" w:color="auto"/>
          </w:divBdr>
        </w:div>
      </w:divsChild>
    </w:div>
    <w:div w:id="837186970">
      <w:bodyDiv w:val="1"/>
      <w:marLeft w:val="0"/>
      <w:marRight w:val="0"/>
      <w:marTop w:val="0"/>
      <w:marBottom w:val="0"/>
      <w:divBdr>
        <w:top w:val="none" w:sz="0" w:space="0" w:color="auto"/>
        <w:left w:val="none" w:sz="0" w:space="0" w:color="auto"/>
        <w:bottom w:val="none" w:sz="0" w:space="0" w:color="auto"/>
        <w:right w:val="none" w:sz="0" w:space="0" w:color="auto"/>
      </w:divBdr>
    </w:div>
    <w:div w:id="971861625">
      <w:bodyDiv w:val="1"/>
      <w:marLeft w:val="0"/>
      <w:marRight w:val="0"/>
      <w:marTop w:val="0"/>
      <w:marBottom w:val="0"/>
      <w:divBdr>
        <w:top w:val="none" w:sz="0" w:space="0" w:color="auto"/>
        <w:left w:val="none" w:sz="0" w:space="0" w:color="auto"/>
        <w:bottom w:val="none" w:sz="0" w:space="0" w:color="auto"/>
        <w:right w:val="none" w:sz="0" w:space="0" w:color="auto"/>
      </w:divBdr>
      <w:divsChild>
        <w:div w:id="307441709">
          <w:marLeft w:val="0"/>
          <w:marRight w:val="0"/>
          <w:marTop w:val="0"/>
          <w:marBottom w:val="0"/>
          <w:divBdr>
            <w:top w:val="none" w:sz="0" w:space="0" w:color="auto"/>
            <w:left w:val="none" w:sz="0" w:space="0" w:color="auto"/>
            <w:bottom w:val="none" w:sz="0" w:space="0" w:color="auto"/>
            <w:right w:val="none" w:sz="0" w:space="0" w:color="auto"/>
          </w:divBdr>
        </w:div>
      </w:divsChild>
    </w:div>
    <w:div w:id="1093555354">
      <w:bodyDiv w:val="1"/>
      <w:marLeft w:val="0"/>
      <w:marRight w:val="0"/>
      <w:marTop w:val="0"/>
      <w:marBottom w:val="0"/>
      <w:divBdr>
        <w:top w:val="none" w:sz="0" w:space="0" w:color="auto"/>
        <w:left w:val="none" w:sz="0" w:space="0" w:color="auto"/>
        <w:bottom w:val="none" w:sz="0" w:space="0" w:color="auto"/>
        <w:right w:val="none" w:sz="0" w:space="0" w:color="auto"/>
      </w:divBdr>
    </w:div>
    <w:div w:id="1095437556">
      <w:bodyDiv w:val="1"/>
      <w:marLeft w:val="0"/>
      <w:marRight w:val="0"/>
      <w:marTop w:val="0"/>
      <w:marBottom w:val="0"/>
      <w:divBdr>
        <w:top w:val="none" w:sz="0" w:space="0" w:color="auto"/>
        <w:left w:val="none" w:sz="0" w:space="0" w:color="auto"/>
        <w:bottom w:val="none" w:sz="0" w:space="0" w:color="auto"/>
        <w:right w:val="none" w:sz="0" w:space="0" w:color="auto"/>
      </w:divBdr>
    </w:div>
    <w:div w:id="1162769390">
      <w:bodyDiv w:val="1"/>
      <w:marLeft w:val="0"/>
      <w:marRight w:val="0"/>
      <w:marTop w:val="0"/>
      <w:marBottom w:val="0"/>
      <w:divBdr>
        <w:top w:val="none" w:sz="0" w:space="0" w:color="auto"/>
        <w:left w:val="none" w:sz="0" w:space="0" w:color="auto"/>
        <w:bottom w:val="none" w:sz="0" w:space="0" w:color="auto"/>
        <w:right w:val="none" w:sz="0" w:space="0" w:color="auto"/>
      </w:divBdr>
      <w:divsChild>
        <w:div w:id="2095474257">
          <w:marLeft w:val="0"/>
          <w:marRight w:val="0"/>
          <w:marTop w:val="0"/>
          <w:marBottom w:val="0"/>
          <w:divBdr>
            <w:top w:val="none" w:sz="0" w:space="0" w:color="auto"/>
            <w:left w:val="none" w:sz="0" w:space="0" w:color="auto"/>
            <w:bottom w:val="none" w:sz="0" w:space="0" w:color="auto"/>
            <w:right w:val="none" w:sz="0" w:space="0" w:color="auto"/>
          </w:divBdr>
        </w:div>
      </w:divsChild>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160435860">
          <w:marLeft w:val="0"/>
          <w:marRight w:val="0"/>
          <w:marTop w:val="0"/>
          <w:marBottom w:val="0"/>
          <w:divBdr>
            <w:top w:val="none" w:sz="0" w:space="0" w:color="auto"/>
            <w:left w:val="none" w:sz="0" w:space="0" w:color="auto"/>
            <w:bottom w:val="none" w:sz="0" w:space="0" w:color="auto"/>
            <w:right w:val="none" w:sz="0" w:space="0" w:color="auto"/>
          </w:divBdr>
        </w:div>
      </w:divsChild>
    </w:div>
    <w:div w:id="1355811192">
      <w:bodyDiv w:val="1"/>
      <w:marLeft w:val="0"/>
      <w:marRight w:val="0"/>
      <w:marTop w:val="0"/>
      <w:marBottom w:val="0"/>
      <w:divBdr>
        <w:top w:val="none" w:sz="0" w:space="0" w:color="auto"/>
        <w:left w:val="none" w:sz="0" w:space="0" w:color="auto"/>
        <w:bottom w:val="none" w:sz="0" w:space="0" w:color="auto"/>
        <w:right w:val="none" w:sz="0" w:space="0" w:color="auto"/>
      </w:divBdr>
    </w:div>
    <w:div w:id="1356494158">
      <w:bodyDiv w:val="1"/>
      <w:marLeft w:val="0"/>
      <w:marRight w:val="0"/>
      <w:marTop w:val="0"/>
      <w:marBottom w:val="0"/>
      <w:divBdr>
        <w:top w:val="none" w:sz="0" w:space="0" w:color="auto"/>
        <w:left w:val="none" w:sz="0" w:space="0" w:color="auto"/>
        <w:bottom w:val="none" w:sz="0" w:space="0" w:color="auto"/>
        <w:right w:val="none" w:sz="0" w:space="0" w:color="auto"/>
      </w:divBdr>
    </w:div>
    <w:div w:id="1410887045">
      <w:bodyDiv w:val="1"/>
      <w:marLeft w:val="0"/>
      <w:marRight w:val="0"/>
      <w:marTop w:val="0"/>
      <w:marBottom w:val="0"/>
      <w:divBdr>
        <w:top w:val="none" w:sz="0" w:space="0" w:color="auto"/>
        <w:left w:val="none" w:sz="0" w:space="0" w:color="auto"/>
        <w:bottom w:val="none" w:sz="0" w:space="0" w:color="auto"/>
        <w:right w:val="none" w:sz="0" w:space="0" w:color="auto"/>
      </w:divBdr>
      <w:divsChild>
        <w:div w:id="328409756">
          <w:marLeft w:val="0"/>
          <w:marRight w:val="0"/>
          <w:marTop w:val="0"/>
          <w:marBottom w:val="0"/>
          <w:divBdr>
            <w:top w:val="none" w:sz="0" w:space="0" w:color="auto"/>
            <w:left w:val="none" w:sz="0" w:space="0" w:color="auto"/>
            <w:bottom w:val="none" w:sz="0" w:space="0" w:color="auto"/>
            <w:right w:val="none" w:sz="0" w:space="0" w:color="auto"/>
          </w:divBdr>
        </w:div>
      </w:divsChild>
    </w:div>
    <w:div w:id="1516075861">
      <w:bodyDiv w:val="1"/>
      <w:marLeft w:val="0"/>
      <w:marRight w:val="0"/>
      <w:marTop w:val="0"/>
      <w:marBottom w:val="0"/>
      <w:divBdr>
        <w:top w:val="none" w:sz="0" w:space="0" w:color="auto"/>
        <w:left w:val="none" w:sz="0" w:space="0" w:color="auto"/>
        <w:bottom w:val="none" w:sz="0" w:space="0" w:color="auto"/>
        <w:right w:val="none" w:sz="0" w:space="0" w:color="auto"/>
      </w:divBdr>
    </w:div>
    <w:div w:id="1525827911">
      <w:bodyDiv w:val="1"/>
      <w:marLeft w:val="0"/>
      <w:marRight w:val="0"/>
      <w:marTop w:val="0"/>
      <w:marBottom w:val="0"/>
      <w:divBdr>
        <w:top w:val="none" w:sz="0" w:space="0" w:color="auto"/>
        <w:left w:val="none" w:sz="0" w:space="0" w:color="auto"/>
        <w:bottom w:val="none" w:sz="0" w:space="0" w:color="auto"/>
        <w:right w:val="none" w:sz="0" w:space="0" w:color="auto"/>
      </w:divBdr>
    </w:div>
    <w:div w:id="1994409607">
      <w:bodyDiv w:val="1"/>
      <w:marLeft w:val="0"/>
      <w:marRight w:val="0"/>
      <w:marTop w:val="0"/>
      <w:marBottom w:val="0"/>
      <w:divBdr>
        <w:top w:val="none" w:sz="0" w:space="0" w:color="auto"/>
        <w:left w:val="none" w:sz="0" w:space="0" w:color="auto"/>
        <w:bottom w:val="none" w:sz="0" w:space="0" w:color="auto"/>
        <w:right w:val="none" w:sz="0" w:space="0" w:color="auto"/>
      </w:divBdr>
      <w:divsChild>
        <w:div w:id="1592464649">
          <w:marLeft w:val="0"/>
          <w:marRight w:val="0"/>
          <w:marTop w:val="0"/>
          <w:marBottom w:val="0"/>
          <w:divBdr>
            <w:top w:val="none" w:sz="0" w:space="0" w:color="auto"/>
            <w:left w:val="none" w:sz="0" w:space="0" w:color="auto"/>
            <w:bottom w:val="none" w:sz="0" w:space="0" w:color="auto"/>
            <w:right w:val="none" w:sz="0" w:space="0" w:color="auto"/>
          </w:divBdr>
        </w:div>
      </w:divsChild>
    </w:div>
    <w:div w:id="20677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AROS%20VN\STAFF%20CONTRACT_PIV\Probation%20contract%20_%20Nguyen%20Thi%20Truc%20Lin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Probation contract _ Nguyen Thi Truc Linh.dot</Template>
  <TotalTime>534</TotalTime>
  <Pages>4</Pages>
  <Words>1767</Words>
  <Characters>10072</Characters>
  <Application>Microsoft Office Word</Application>
  <DocSecurity>0</DocSecurity>
  <Lines>83</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SynapseStudioVN</dc:creator>
  <cp:lastModifiedBy>Bạch Nhật Minh</cp:lastModifiedBy>
  <cp:revision>46</cp:revision>
  <cp:lastPrinted>2023-06-06T03:36:00Z</cp:lastPrinted>
  <dcterms:created xsi:type="dcterms:W3CDTF">2022-11-03T09:42:00Z</dcterms:created>
  <dcterms:modified xsi:type="dcterms:W3CDTF">2024-10-22T22:09:00Z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